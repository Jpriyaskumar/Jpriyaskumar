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55897" w14:textId="28781AE6" w:rsidR="00A9204E" w:rsidRDefault="0001717C">
      <w:pPr>
        <w:rPr>
          <w:rFonts w:ascii="Bodoni MT" w:hAnsi="Bodoni MT"/>
          <w:b/>
          <w:bCs/>
          <w:sz w:val="40"/>
          <w:szCs w:val="40"/>
        </w:rPr>
      </w:pPr>
      <w:proofErr w:type="spellStart"/>
      <w:r w:rsidRPr="0001717C">
        <w:rPr>
          <w:rFonts w:ascii="Bodoni MT" w:hAnsi="Bodoni MT"/>
          <w:b/>
          <w:bCs/>
          <w:sz w:val="40"/>
          <w:szCs w:val="40"/>
        </w:rPr>
        <w:t>SourceCode</w:t>
      </w:r>
      <w:proofErr w:type="spellEnd"/>
      <w:r w:rsidRPr="0001717C">
        <w:rPr>
          <w:rFonts w:ascii="Bodoni MT" w:hAnsi="Bodoni MT"/>
          <w:b/>
          <w:bCs/>
          <w:sz w:val="40"/>
          <w:szCs w:val="40"/>
        </w:rPr>
        <w:t>:</w:t>
      </w:r>
    </w:p>
    <w:p w14:paraId="46404332" w14:textId="77777777" w:rsidR="0001717C" w:rsidRDefault="0001717C">
      <w:pPr>
        <w:rPr>
          <w:rFonts w:ascii="Bodoni MT" w:hAnsi="Bodoni MT"/>
          <w:b/>
          <w:bCs/>
          <w:sz w:val="40"/>
          <w:szCs w:val="40"/>
        </w:rPr>
      </w:pPr>
    </w:p>
    <w:p w14:paraId="12FCA03F" w14:textId="53538B4B" w:rsidR="0001717C" w:rsidRPr="0001717C" w:rsidRDefault="0001717C" w:rsidP="0001717C">
      <w:pPr>
        <w:rPr>
          <w:rFonts w:ascii="Bodoni MT" w:hAnsi="Bodoni MT"/>
          <w:b/>
          <w:bCs/>
          <w:sz w:val="36"/>
          <w:szCs w:val="36"/>
        </w:rPr>
      </w:pPr>
      <w:r w:rsidRPr="0001717C">
        <w:rPr>
          <w:rFonts w:ascii="Bodoni MT" w:hAnsi="Bodoni MT"/>
          <w:b/>
          <w:bCs/>
          <w:sz w:val="36"/>
          <w:szCs w:val="36"/>
        </w:rPr>
        <w:t>Overview</w:t>
      </w:r>
      <w:r>
        <w:rPr>
          <w:rFonts w:ascii="Bodoni MT" w:hAnsi="Bodoni MT"/>
          <w:b/>
          <w:bCs/>
          <w:sz w:val="36"/>
          <w:szCs w:val="36"/>
        </w:rPr>
        <w:t>:</w:t>
      </w:r>
    </w:p>
    <w:p w14:paraId="009C3E39" w14:textId="74C678BE" w:rsidR="0001717C" w:rsidRPr="0001717C" w:rsidRDefault="0001717C" w:rsidP="0001717C">
      <w:pPr>
        <w:rPr>
          <w:sz w:val="24"/>
          <w:szCs w:val="24"/>
        </w:rPr>
      </w:pPr>
      <w:r w:rsidRPr="0001717C">
        <w:rPr>
          <w:b/>
          <w:bCs/>
          <w:sz w:val="28"/>
          <w:szCs w:val="28"/>
        </w:rPr>
        <w:t>1.</w:t>
      </w:r>
      <w:r>
        <w:rPr>
          <w:sz w:val="40"/>
          <w:szCs w:val="40"/>
        </w:rPr>
        <w:t xml:space="preserve"> </w:t>
      </w:r>
      <w:r w:rsidRPr="0001717C">
        <w:rPr>
          <w:rFonts w:ascii="Bodoni MT" w:hAnsi="Bodoni MT"/>
          <w:b/>
          <w:bCs/>
          <w:sz w:val="28"/>
          <w:szCs w:val="28"/>
        </w:rPr>
        <w:t>Dataset:</w:t>
      </w:r>
      <w:r w:rsidRPr="0001717C">
        <w:rPr>
          <w:sz w:val="40"/>
          <w:szCs w:val="40"/>
        </w:rPr>
        <w:t xml:space="preserve"> </w:t>
      </w:r>
      <w:r w:rsidRPr="0001717C">
        <w:rPr>
          <w:sz w:val="24"/>
          <w:szCs w:val="24"/>
        </w:rPr>
        <w:t xml:space="preserve">You will need a collection of images for each individual: Jayapriya, </w:t>
      </w:r>
      <w:proofErr w:type="spellStart"/>
      <w:r w:rsidRPr="0001717C">
        <w:rPr>
          <w:sz w:val="24"/>
          <w:szCs w:val="24"/>
        </w:rPr>
        <w:t>Dhanachezhiyan</w:t>
      </w:r>
      <w:proofErr w:type="spellEnd"/>
      <w:r w:rsidRPr="0001717C">
        <w:rPr>
          <w:sz w:val="24"/>
          <w:szCs w:val="24"/>
        </w:rPr>
        <w:t>, Barath, Siva, and Bharathi.</w:t>
      </w:r>
    </w:p>
    <w:p w14:paraId="050BC011" w14:textId="21FEFFD1" w:rsidR="0001717C" w:rsidRPr="0001717C" w:rsidRDefault="0001717C" w:rsidP="0001717C">
      <w:pPr>
        <w:rPr>
          <w:sz w:val="24"/>
          <w:szCs w:val="24"/>
        </w:rPr>
      </w:pPr>
      <w:r w:rsidRPr="0001717C">
        <w:rPr>
          <w:b/>
          <w:bCs/>
          <w:sz w:val="28"/>
          <w:szCs w:val="28"/>
        </w:rPr>
        <w:t>2. Face Recognition:</w:t>
      </w:r>
      <w:r w:rsidRPr="0001717C">
        <w:rPr>
          <w:sz w:val="40"/>
          <w:szCs w:val="40"/>
        </w:rPr>
        <w:t xml:space="preserve"> </w:t>
      </w:r>
      <w:r w:rsidRPr="0001717C">
        <w:rPr>
          <w:sz w:val="24"/>
          <w:szCs w:val="24"/>
        </w:rPr>
        <w:t>This can be done using **TensorFlow.js* and the *</w:t>
      </w:r>
      <w:proofErr w:type="spellStart"/>
      <w:r w:rsidRPr="0001717C">
        <w:rPr>
          <w:sz w:val="24"/>
          <w:szCs w:val="24"/>
        </w:rPr>
        <w:t>BlazeFace</w:t>
      </w:r>
      <w:proofErr w:type="spellEnd"/>
      <w:r w:rsidRPr="0001717C">
        <w:rPr>
          <w:sz w:val="24"/>
          <w:szCs w:val="24"/>
        </w:rPr>
        <w:t>* model.</w:t>
      </w:r>
    </w:p>
    <w:p w14:paraId="2ED3F7DD" w14:textId="6DD3E35E" w:rsidR="0001717C" w:rsidRPr="0001717C" w:rsidRDefault="0001717C" w:rsidP="0001717C">
      <w:pPr>
        <w:rPr>
          <w:sz w:val="40"/>
          <w:szCs w:val="40"/>
        </w:rPr>
      </w:pPr>
      <w:r w:rsidRPr="0001717C">
        <w:rPr>
          <w:b/>
          <w:bCs/>
          <w:sz w:val="28"/>
          <w:szCs w:val="28"/>
        </w:rPr>
        <w:t>3. Firebase Integration:</w:t>
      </w:r>
      <w:r w:rsidRPr="0001717C">
        <w:rPr>
          <w:sz w:val="40"/>
          <w:szCs w:val="40"/>
        </w:rPr>
        <w:t xml:space="preserve"> </w:t>
      </w:r>
      <w:r w:rsidRPr="0001717C">
        <w:rPr>
          <w:sz w:val="24"/>
          <w:szCs w:val="24"/>
        </w:rPr>
        <w:t>Firebase will be used to store the attendance logs for each user when they "punch in."</w:t>
      </w:r>
    </w:p>
    <w:p w14:paraId="14D8944A" w14:textId="77777777" w:rsidR="0001717C" w:rsidRPr="0001717C" w:rsidRDefault="0001717C" w:rsidP="0001717C">
      <w:pPr>
        <w:rPr>
          <w:sz w:val="40"/>
          <w:szCs w:val="40"/>
        </w:rPr>
      </w:pPr>
    </w:p>
    <w:p w14:paraId="53BD9B82" w14:textId="6C35FBAC" w:rsidR="0001717C" w:rsidRPr="0001717C" w:rsidRDefault="0001717C" w:rsidP="0001717C">
      <w:pPr>
        <w:rPr>
          <w:b/>
          <w:bCs/>
          <w:sz w:val="32"/>
          <w:szCs w:val="32"/>
        </w:rPr>
      </w:pPr>
      <w:r w:rsidRPr="0001717C">
        <w:rPr>
          <w:b/>
          <w:bCs/>
          <w:sz w:val="32"/>
          <w:szCs w:val="32"/>
        </w:rPr>
        <w:t xml:space="preserve">Project </w:t>
      </w:r>
      <w:proofErr w:type="gramStart"/>
      <w:r w:rsidRPr="0001717C">
        <w:rPr>
          <w:b/>
          <w:bCs/>
          <w:sz w:val="32"/>
          <w:szCs w:val="32"/>
        </w:rPr>
        <w:t>Structure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2C03AA66" w14:textId="77777777" w:rsidR="0001717C" w:rsidRPr="0001717C" w:rsidRDefault="0001717C" w:rsidP="0001717C">
      <w:pPr>
        <w:rPr>
          <w:sz w:val="40"/>
          <w:szCs w:val="40"/>
        </w:rPr>
      </w:pPr>
    </w:p>
    <w:p w14:paraId="23ACD6E2" w14:textId="77777777" w:rsidR="0001717C" w:rsidRPr="0001717C" w:rsidRDefault="0001717C" w:rsidP="0001717C">
      <w:pPr>
        <w:rPr>
          <w:sz w:val="24"/>
          <w:szCs w:val="24"/>
        </w:rPr>
      </w:pPr>
    </w:p>
    <w:p w14:paraId="38BC6F0C" w14:textId="77777777" w:rsidR="0001717C" w:rsidRPr="0001717C" w:rsidRDefault="0001717C" w:rsidP="0001717C">
      <w:pPr>
        <w:rPr>
          <w:sz w:val="24"/>
          <w:szCs w:val="24"/>
        </w:rPr>
      </w:pPr>
      <w:r w:rsidRPr="0001717C">
        <w:rPr>
          <w:sz w:val="24"/>
          <w:szCs w:val="24"/>
        </w:rPr>
        <w:t>/</w:t>
      </w:r>
      <w:proofErr w:type="gramStart"/>
      <w:r w:rsidRPr="0001717C">
        <w:rPr>
          <w:sz w:val="24"/>
          <w:szCs w:val="24"/>
        </w:rPr>
        <w:t>face</w:t>
      </w:r>
      <w:proofErr w:type="gramEnd"/>
      <w:r w:rsidRPr="0001717C">
        <w:rPr>
          <w:sz w:val="24"/>
          <w:szCs w:val="24"/>
        </w:rPr>
        <w:t>-recognition-punching-system</w:t>
      </w:r>
    </w:p>
    <w:p w14:paraId="2FFCFC1F" w14:textId="77777777" w:rsidR="0001717C" w:rsidRPr="0001717C" w:rsidRDefault="0001717C" w:rsidP="0001717C">
      <w:pPr>
        <w:rPr>
          <w:sz w:val="24"/>
          <w:szCs w:val="24"/>
        </w:rPr>
      </w:pPr>
      <w:r w:rsidRPr="0001717C">
        <w:rPr>
          <w:sz w:val="24"/>
          <w:szCs w:val="24"/>
        </w:rPr>
        <w:t>│</w:t>
      </w:r>
    </w:p>
    <w:p w14:paraId="17610629" w14:textId="77777777" w:rsidR="0001717C" w:rsidRPr="0001717C" w:rsidRDefault="0001717C" w:rsidP="0001717C">
      <w:pPr>
        <w:rPr>
          <w:sz w:val="24"/>
          <w:szCs w:val="24"/>
        </w:rPr>
      </w:pPr>
      <w:r w:rsidRPr="0001717C">
        <w:rPr>
          <w:rFonts w:ascii="MS Gothic" w:eastAsia="MS Gothic" w:hAnsi="MS Gothic" w:cs="MS Gothic" w:hint="eastAsia"/>
          <w:sz w:val="24"/>
          <w:szCs w:val="24"/>
        </w:rPr>
        <w:t>├</w:t>
      </w:r>
      <w:r w:rsidRPr="0001717C">
        <w:rPr>
          <w:rFonts w:ascii="Calibri" w:hAnsi="Calibri" w:cs="Calibri"/>
          <w:sz w:val="24"/>
          <w:szCs w:val="24"/>
        </w:rPr>
        <w:t>──</w:t>
      </w:r>
      <w:r w:rsidRPr="0001717C">
        <w:rPr>
          <w:sz w:val="24"/>
          <w:szCs w:val="24"/>
        </w:rPr>
        <w:t xml:space="preserve"> index.html</w:t>
      </w:r>
    </w:p>
    <w:p w14:paraId="0035FEA8" w14:textId="77777777" w:rsidR="0001717C" w:rsidRPr="0001717C" w:rsidRDefault="0001717C" w:rsidP="0001717C">
      <w:pPr>
        <w:rPr>
          <w:sz w:val="24"/>
          <w:szCs w:val="24"/>
        </w:rPr>
      </w:pPr>
      <w:r w:rsidRPr="0001717C">
        <w:rPr>
          <w:rFonts w:ascii="MS Gothic" w:eastAsia="MS Gothic" w:hAnsi="MS Gothic" w:cs="MS Gothic" w:hint="eastAsia"/>
          <w:sz w:val="24"/>
          <w:szCs w:val="24"/>
        </w:rPr>
        <w:t>├</w:t>
      </w:r>
      <w:r w:rsidRPr="0001717C">
        <w:rPr>
          <w:rFonts w:ascii="Calibri" w:hAnsi="Calibri" w:cs="Calibri"/>
          <w:sz w:val="24"/>
          <w:szCs w:val="24"/>
        </w:rPr>
        <w:t>──</w:t>
      </w:r>
      <w:r w:rsidRPr="0001717C">
        <w:rPr>
          <w:sz w:val="24"/>
          <w:szCs w:val="24"/>
        </w:rPr>
        <w:t xml:space="preserve"> styles.css</w:t>
      </w:r>
    </w:p>
    <w:p w14:paraId="32772981" w14:textId="77777777" w:rsidR="0001717C" w:rsidRPr="0001717C" w:rsidRDefault="0001717C" w:rsidP="0001717C">
      <w:pPr>
        <w:rPr>
          <w:sz w:val="24"/>
          <w:szCs w:val="24"/>
        </w:rPr>
      </w:pPr>
      <w:r w:rsidRPr="0001717C">
        <w:rPr>
          <w:rFonts w:ascii="MS Gothic" w:eastAsia="MS Gothic" w:hAnsi="MS Gothic" w:cs="MS Gothic" w:hint="eastAsia"/>
          <w:sz w:val="24"/>
          <w:szCs w:val="24"/>
        </w:rPr>
        <w:t>├</w:t>
      </w:r>
      <w:r w:rsidRPr="0001717C">
        <w:rPr>
          <w:rFonts w:ascii="Calibri" w:hAnsi="Calibri" w:cs="Calibri"/>
          <w:sz w:val="24"/>
          <w:szCs w:val="24"/>
        </w:rPr>
        <w:t>──</w:t>
      </w:r>
      <w:r w:rsidRPr="0001717C">
        <w:rPr>
          <w:sz w:val="24"/>
          <w:szCs w:val="24"/>
        </w:rPr>
        <w:t xml:space="preserve"> app.js</w:t>
      </w:r>
    </w:p>
    <w:p w14:paraId="208015BB" w14:textId="77777777" w:rsidR="0001717C" w:rsidRPr="0001717C" w:rsidRDefault="0001717C" w:rsidP="0001717C">
      <w:pPr>
        <w:rPr>
          <w:sz w:val="24"/>
          <w:szCs w:val="24"/>
        </w:rPr>
      </w:pPr>
      <w:r w:rsidRPr="0001717C">
        <w:rPr>
          <w:rFonts w:ascii="MS Gothic" w:eastAsia="MS Gothic" w:hAnsi="MS Gothic" w:cs="MS Gothic" w:hint="eastAsia"/>
          <w:sz w:val="24"/>
          <w:szCs w:val="24"/>
        </w:rPr>
        <w:t>├</w:t>
      </w:r>
      <w:r w:rsidRPr="0001717C">
        <w:rPr>
          <w:rFonts w:ascii="Calibri" w:hAnsi="Calibri" w:cs="Calibri"/>
          <w:sz w:val="24"/>
          <w:szCs w:val="24"/>
        </w:rPr>
        <w:t>──</w:t>
      </w:r>
      <w:r w:rsidRPr="0001717C">
        <w:rPr>
          <w:sz w:val="24"/>
          <w:szCs w:val="24"/>
        </w:rPr>
        <w:t xml:space="preserve"> firebase-config.js</w:t>
      </w:r>
    </w:p>
    <w:p w14:paraId="6CCE5CF4" w14:textId="77777777" w:rsidR="0001717C" w:rsidRPr="0001717C" w:rsidRDefault="0001717C" w:rsidP="0001717C">
      <w:pPr>
        <w:rPr>
          <w:sz w:val="24"/>
          <w:szCs w:val="24"/>
        </w:rPr>
      </w:pPr>
      <w:r w:rsidRPr="0001717C">
        <w:rPr>
          <w:rFonts w:ascii="MS Gothic" w:eastAsia="MS Gothic" w:hAnsi="MS Gothic" w:cs="MS Gothic" w:hint="eastAsia"/>
          <w:sz w:val="24"/>
          <w:szCs w:val="24"/>
        </w:rPr>
        <w:t>├</w:t>
      </w:r>
      <w:r w:rsidRPr="0001717C">
        <w:rPr>
          <w:rFonts w:ascii="Calibri" w:hAnsi="Calibri" w:cs="Calibri"/>
          <w:sz w:val="24"/>
          <w:szCs w:val="24"/>
        </w:rPr>
        <w:t>──</w:t>
      </w:r>
      <w:r w:rsidRPr="0001717C">
        <w:rPr>
          <w:sz w:val="24"/>
          <w:szCs w:val="24"/>
        </w:rPr>
        <w:t xml:space="preserve"> images/</w:t>
      </w:r>
    </w:p>
    <w:p w14:paraId="43D0FB6B" w14:textId="76D0A3B7" w:rsidR="0001717C" w:rsidRPr="0001717C" w:rsidRDefault="0001717C" w:rsidP="0001717C">
      <w:pPr>
        <w:rPr>
          <w:sz w:val="24"/>
          <w:szCs w:val="24"/>
        </w:rPr>
      </w:pPr>
      <w:r w:rsidRPr="0001717C">
        <w:rPr>
          <w:sz w:val="24"/>
          <w:szCs w:val="24"/>
        </w:rPr>
        <w:t xml:space="preserve"> │   </w:t>
      </w:r>
      <w:r w:rsidRPr="0001717C">
        <w:rPr>
          <w:rFonts w:ascii="MS Gothic" w:eastAsia="MS Gothic" w:hAnsi="MS Gothic" w:cs="MS Gothic" w:hint="eastAsia"/>
          <w:sz w:val="24"/>
          <w:szCs w:val="24"/>
        </w:rPr>
        <w:t>├</w:t>
      </w:r>
      <w:r w:rsidRPr="0001717C">
        <w:rPr>
          <w:rFonts w:ascii="Calibri" w:hAnsi="Calibri" w:cs="Calibri"/>
          <w:sz w:val="24"/>
          <w:szCs w:val="24"/>
        </w:rPr>
        <w:t>──</w:t>
      </w:r>
      <w:r w:rsidRPr="0001717C">
        <w:rPr>
          <w:sz w:val="24"/>
          <w:szCs w:val="24"/>
        </w:rPr>
        <w:t xml:space="preserve"> jayapriya.jpg</w:t>
      </w:r>
    </w:p>
    <w:p w14:paraId="434A1E99" w14:textId="3D259BF7" w:rsidR="0001717C" w:rsidRPr="0001717C" w:rsidRDefault="0001717C" w:rsidP="0001717C">
      <w:pPr>
        <w:rPr>
          <w:sz w:val="24"/>
          <w:szCs w:val="24"/>
        </w:rPr>
      </w:pPr>
      <w:r w:rsidRPr="0001717C">
        <w:rPr>
          <w:sz w:val="24"/>
          <w:szCs w:val="24"/>
        </w:rPr>
        <w:t xml:space="preserve"> │   </w:t>
      </w:r>
      <w:r w:rsidRPr="0001717C">
        <w:rPr>
          <w:rFonts w:ascii="MS Gothic" w:eastAsia="MS Gothic" w:hAnsi="MS Gothic" w:cs="MS Gothic" w:hint="eastAsia"/>
          <w:sz w:val="24"/>
          <w:szCs w:val="24"/>
        </w:rPr>
        <w:t>├</w:t>
      </w:r>
      <w:r w:rsidRPr="0001717C">
        <w:rPr>
          <w:rFonts w:ascii="Calibri" w:hAnsi="Calibri" w:cs="Calibri"/>
          <w:sz w:val="24"/>
          <w:szCs w:val="24"/>
        </w:rPr>
        <w:t>──</w:t>
      </w:r>
      <w:r w:rsidRPr="0001717C">
        <w:rPr>
          <w:sz w:val="24"/>
          <w:szCs w:val="24"/>
        </w:rPr>
        <w:t xml:space="preserve"> dhanachezhiyan.jpg</w:t>
      </w:r>
    </w:p>
    <w:p w14:paraId="0D84AE8C" w14:textId="66DD2F91" w:rsidR="0001717C" w:rsidRPr="0001717C" w:rsidRDefault="0001717C" w:rsidP="0001717C">
      <w:pPr>
        <w:rPr>
          <w:sz w:val="24"/>
          <w:szCs w:val="24"/>
        </w:rPr>
      </w:pPr>
      <w:r w:rsidRPr="0001717C">
        <w:rPr>
          <w:sz w:val="24"/>
          <w:szCs w:val="24"/>
        </w:rPr>
        <w:t xml:space="preserve"> │   </w:t>
      </w:r>
      <w:r w:rsidRPr="0001717C">
        <w:rPr>
          <w:rFonts w:ascii="MS Gothic" w:eastAsia="MS Gothic" w:hAnsi="MS Gothic" w:cs="MS Gothic" w:hint="eastAsia"/>
          <w:sz w:val="24"/>
          <w:szCs w:val="24"/>
        </w:rPr>
        <w:t>├</w:t>
      </w:r>
      <w:r w:rsidRPr="0001717C">
        <w:rPr>
          <w:rFonts w:ascii="Calibri" w:hAnsi="Calibri" w:cs="Calibri"/>
          <w:sz w:val="24"/>
          <w:szCs w:val="24"/>
        </w:rPr>
        <w:t>──</w:t>
      </w:r>
      <w:r w:rsidRPr="0001717C">
        <w:rPr>
          <w:sz w:val="24"/>
          <w:szCs w:val="24"/>
        </w:rPr>
        <w:t xml:space="preserve"> barath.jpg</w:t>
      </w:r>
    </w:p>
    <w:p w14:paraId="3628F7F8" w14:textId="4E76A98A" w:rsidR="0001717C" w:rsidRPr="0001717C" w:rsidRDefault="0001717C" w:rsidP="0001717C">
      <w:pPr>
        <w:rPr>
          <w:sz w:val="24"/>
          <w:szCs w:val="24"/>
        </w:rPr>
      </w:pPr>
      <w:r w:rsidRPr="0001717C">
        <w:rPr>
          <w:sz w:val="24"/>
          <w:szCs w:val="24"/>
        </w:rPr>
        <w:t xml:space="preserve"> │   </w:t>
      </w:r>
      <w:r w:rsidRPr="0001717C">
        <w:rPr>
          <w:rFonts w:ascii="MS Gothic" w:eastAsia="MS Gothic" w:hAnsi="MS Gothic" w:cs="MS Gothic" w:hint="eastAsia"/>
          <w:sz w:val="24"/>
          <w:szCs w:val="24"/>
        </w:rPr>
        <w:t>├</w:t>
      </w:r>
      <w:r w:rsidRPr="0001717C">
        <w:rPr>
          <w:rFonts w:ascii="Calibri" w:hAnsi="Calibri" w:cs="Calibri"/>
          <w:sz w:val="24"/>
          <w:szCs w:val="24"/>
        </w:rPr>
        <w:t>──</w:t>
      </w:r>
      <w:r w:rsidRPr="0001717C">
        <w:rPr>
          <w:sz w:val="24"/>
          <w:szCs w:val="24"/>
        </w:rPr>
        <w:t xml:space="preserve"> siva.jpg</w:t>
      </w:r>
    </w:p>
    <w:p w14:paraId="5CBDA707" w14:textId="3952E122" w:rsidR="0001717C" w:rsidRPr="0001717C" w:rsidRDefault="0001717C" w:rsidP="0001717C">
      <w:pPr>
        <w:rPr>
          <w:sz w:val="24"/>
          <w:szCs w:val="24"/>
        </w:rPr>
      </w:pPr>
      <w:r w:rsidRPr="0001717C">
        <w:rPr>
          <w:sz w:val="24"/>
          <w:szCs w:val="24"/>
        </w:rPr>
        <w:t xml:space="preserve"> │   └── bharathi.jpg</w:t>
      </w:r>
    </w:p>
    <w:p w14:paraId="72BDB1C0" w14:textId="77777777" w:rsidR="0001717C" w:rsidRPr="0001717C" w:rsidRDefault="0001717C" w:rsidP="0001717C">
      <w:pPr>
        <w:rPr>
          <w:sz w:val="24"/>
          <w:szCs w:val="24"/>
        </w:rPr>
      </w:pPr>
    </w:p>
    <w:p w14:paraId="7258F667" w14:textId="77777777" w:rsidR="0001717C" w:rsidRDefault="0001717C" w:rsidP="0001717C">
      <w:pPr>
        <w:rPr>
          <w:sz w:val="40"/>
          <w:szCs w:val="40"/>
        </w:rPr>
      </w:pPr>
    </w:p>
    <w:p w14:paraId="3B79FA96" w14:textId="77777777" w:rsidR="006446F4" w:rsidRDefault="006446F4" w:rsidP="0001717C">
      <w:pPr>
        <w:rPr>
          <w:sz w:val="40"/>
          <w:szCs w:val="40"/>
        </w:rPr>
      </w:pPr>
    </w:p>
    <w:p w14:paraId="7CBB682B" w14:textId="77777777" w:rsidR="006446F4" w:rsidRDefault="006446F4" w:rsidP="0001717C">
      <w:pPr>
        <w:rPr>
          <w:sz w:val="40"/>
          <w:szCs w:val="40"/>
        </w:rPr>
      </w:pPr>
    </w:p>
    <w:p w14:paraId="38A6F18A" w14:textId="77777777" w:rsidR="006446F4" w:rsidRDefault="006446F4" w:rsidP="0001717C">
      <w:pPr>
        <w:rPr>
          <w:sz w:val="40"/>
          <w:szCs w:val="40"/>
        </w:rPr>
      </w:pPr>
    </w:p>
    <w:p w14:paraId="77D823BE" w14:textId="77777777" w:rsidR="006446F4" w:rsidRDefault="006446F4" w:rsidP="0001717C">
      <w:pPr>
        <w:rPr>
          <w:sz w:val="40"/>
          <w:szCs w:val="40"/>
        </w:rPr>
      </w:pPr>
    </w:p>
    <w:p w14:paraId="664B4DF9" w14:textId="77777777" w:rsidR="006446F4" w:rsidRDefault="006446F4" w:rsidP="0001717C">
      <w:pPr>
        <w:rPr>
          <w:sz w:val="40"/>
          <w:szCs w:val="40"/>
        </w:rPr>
      </w:pPr>
    </w:p>
    <w:p w14:paraId="4EB61C0B" w14:textId="77777777" w:rsidR="006446F4" w:rsidRDefault="006446F4" w:rsidP="0001717C">
      <w:pPr>
        <w:rPr>
          <w:sz w:val="40"/>
          <w:szCs w:val="40"/>
        </w:rPr>
      </w:pPr>
    </w:p>
    <w:p w14:paraId="2BABBDDE" w14:textId="77777777" w:rsidR="006446F4" w:rsidRDefault="006446F4" w:rsidP="0001717C">
      <w:pPr>
        <w:rPr>
          <w:sz w:val="40"/>
          <w:szCs w:val="40"/>
        </w:rPr>
      </w:pPr>
    </w:p>
    <w:p w14:paraId="59F1BDBC" w14:textId="1C600BA7" w:rsidR="0001717C" w:rsidRPr="0001717C" w:rsidRDefault="0001717C" w:rsidP="0001717C">
      <w:pPr>
        <w:rPr>
          <w:sz w:val="40"/>
          <w:szCs w:val="40"/>
        </w:rPr>
      </w:pPr>
      <w:r w:rsidRPr="0001717C">
        <w:rPr>
          <w:rFonts w:ascii="Bodoni MT" w:hAnsi="Bodoni MT"/>
          <w:b/>
          <w:bCs/>
          <w:sz w:val="36"/>
          <w:szCs w:val="36"/>
        </w:rPr>
        <w:lastRenderedPageBreak/>
        <w:t>Index.html</w:t>
      </w:r>
      <w:r w:rsidRPr="0001717C">
        <w:rPr>
          <w:sz w:val="40"/>
          <w:szCs w:val="40"/>
        </w:rPr>
        <w:t xml:space="preserve"> - </w:t>
      </w:r>
      <w:r w:rsidRPr="006446F4">
        <w:rPr>
          <w:sz w:val="28"/>
          <w:szCs w:val="28"/>
        </w:rPr>
        <w:t>The Web Interface</w:t>
      </w:r>
    </w:p>
    <w:p w14:paraId="2A08B9ED" w14:textId="77777777" w:rsidR="0001717C" w:rsidRPr="0001717C" w:rsidRDefault="0001717C" w:rsidP="0001717C">
      <w:pPr>
        <w:rPr>
          <w:sz w:val="40"/>
          <w:szCs w:val="40"/>
        </w:rPr>
      </w:pPr>
    </w:p>
    <w:p w14:paraId="2BD190C4" w14:textId="77777777" w:rsidR="0001717C" w:rsidRPr="0001717C" w:rsidRDefault="0001717C" w:rsidP="0001717C">
      <w:pPr>
        <w:rPr>
          <w:sz w:val="24"/>
          <w:szCs w:val="24"/>
        </w:rPr>
      </w:pPr>
      <w:r w:rsidRPr="0001717C">
        <w:rPr>
          <w:sz w:val="24"/>
          <w:szCs w:val="24"/>
        </w:rPr>
        <w:t>html</w:t>
      </w:r>
    </w:p>
    <w:p w14:paraId="21AB769D" w14:textId="77777777" w:rsidR="0001717C" w:rsidRPr="0001717C" w:rsidRDefault="0001717C" w:rsidP="0001717C">
      <w:pPr>
        <w:rPr>
          <w:sz w:val="24"/>
          <w:szCs w:val="24"/>
        </w:rPr>
      </w:pPr>
      <w:r w:rsidRPr="0001717C">
        <w:rPr>
          <w:sz w:val="24"/>
          <w:szCs w:val="24"/>
        </w:rPr>
        <w:t>&lt;!DOCTYPE html&gt;</w:t>
      </w:r>
    </w:p>
    <w:p w14:paraId="49F21C7B" w14:textId="77777777" w:rsidR="0001717C" w:rsidRPr="0001717C" w:rsidRDefault="0001717C" w:rsidP="0001717C">
      <w:pPr>
        <w:rPr>
          <w:sz w:val="24"/>
          <w:szCs w:val="24"/>
        </w:rPr>
      </w:pPr>
      <w:r w:rsidRPr="0001717C">
        <w:rPr>
          <w:sz w:val="24"/>
          <w:szCs w:val="24"/>
        </w:rPr>
        <w:t>&lt;html lang="</w:t>
      </w:r>
      <w:proofErr w:type="spellStart"/>
      <w:r w:rsidRPr="0001717C">
        <w:rPr>
          <w:sz w:val="24"/>
          <w:szCs w:val="24"/>
        </w:rPr>
        <w:t>en</w:t>
      </w:r>
      <w:proofErr w:type="spellEnd"/>
      <w:r w:rsidRPr="0001717C">
        <w:rPr>
          <w:sz w:val="24"/>
          <w:szCs w:val="24"/>
        </w:rPr>
        <w:t>"&gt;</w:t>
      </w:r>
    </w:p>
    <w:p w14:paraId="683B8468" w14:textId="77777777" w:rsidR="0001717C" w:rsidRPr="0001717C" w:rsidRDefault="0001717C" w:rsidP="0001717C">
      <w:pPr>
        <w:rPr>
          <w:sz w:val="24"/>
          <w:szCs w:val="24"/>
        </w:rPr>
      </w:pPr>
      <w:r w:rsidRPr="0001717C">
        <w:rPr>
          <w:sz w:val="24"/>
          <w:szCs w:val="24"/>
        </w:rPr>
        <w:t>&lt;head&gt;</w:t>
      </w:r>
    </w:p>
    <w:p w14:paraId="4E536EEF" w14:textId="77777777" w:rsidR="0001717C" w:rsidRPr="0001717C" w:rsidRDefault="0001717C" w:rsidP="0001717C">
      <w:pPr>
        <w:rPr>
          <w:sz w:val="24"/>
          <w:szCs w:val="24"/>
        </w:rPr>
      </w:pPr>
      <w:r w:rsidRPr="0001717C">
        <w:rPr>
          <w:sz w:val="24"/>
          <w:szCs w:val="24"/>
        </w:rPr>
        <w:t xml:space="preserve">    &lt;meta charset="UTF-8"&gt;</w:t>
      </w:r>
    </w:p>
    <w:p w14:paraId="71D3A8E7" w14:textId="77777777" w:rsidR="0001717C" w:rsidRPr="0001717C" w:rsidRDefault="0001717C" w:rsidP="0001717C">
      <w:pPr>
        <w:rPr>
          <w:sz w:val="24"/>
          <w:szCs w:val="24"/>
        </w:rPr>
      </w:pPr>
      <w:r w:rsidRPr="0001717C">
        <w:rPr>
          <w:sz w:val="24"/>
          <w:szCs w:val="24"/>
        </w:rPr>
        <w:t xml:space="preserve">    &lt;meta name="viewport" content="width=device-width, initial-scale=1.0"&gt;</w:t>
      </w:r>
    </w:p>
    <w:p w14:paraId="60039D34" w14:textId="77777777" w:rsidR="0001717C" w:rsidRPr="0001717C" w:rsidRDefault="0001717C" w:rsidP="0001717C">
      <w:pPr>
        <w:rPr>
          <w:sz w:val="24"/>
          <w:szCs w:val="24"/>
        </w:rPr>
      </w:pPr>
      <w:r w:rsidRPr="0001717C">
        <w:rPr>
          <w:sz w:val="24"/>
          <w:szCs w:val="24"/>
        </w:rPr>
        <w:t xml:space="preserve">    &lt;title&gt;Face Recognition Punching System&lt;/title&gt;</w:t>
      </w:r>
    </w:p>
    <w:p w14:paraId="05B2B454" w14:textId="77777777" w:rsidR="0001717C" w:rsidRPr="0001717C" w:rsidRDefault="0001717C" w:rsidP="0001717C">
      <w:pPr>
        <w:rPr>
          <w:sz w:val="24"/>
          <w:szCs w:val="24"/>
        </w:rPr>
      </w:pPr>
      <w:r w:rsidRPr="0001717C">
        <w:rPr>
          <w:sz w:val="24"/>
          <w:szCs w:val="24"/>
        </w:rPr>
        <w:t xml:space="preserve">    &lt;link </w:t>
      </w:r>
      <w:proofErr w:type="spellStart"/>
      <w:r w:rsidRPr="0001717C">
        <w:rPr>
          <w:sz w:val="24"/>
          <w:szCs w:val="24"/>
        </w:rPr>
        <w:t>rel</w:t>
      </w:r>
      <w:proofErr w:type="spellEnd"/>
      <w:r w:rsidRPr="0001717C">
        <w:rPr>
          <w:sz w:val="24"/>
          <w:szCs w:val="24"/>
        </w:rPr>
        <w:t xml:space="preserve">="stylesheet" </w:t>
      </w:r>
      <w:proofErr w:type="spellStart"/>
      <w:r w:rsidRPr="0001717C">
        <w:rPr>
          <w:sz w:val="24"/>
          <w:szCs w:val="24"/>
        </w:rPr>
        <w:t>href</w:t>
      </w:r>
      <w:proofErr w:type="spellEnd"/>
      <w:r w:rsidRPr="0001717C">
        <w:rPr>
          <w:sz w:val="24"/>
          <w:szCs w:val="24"/>
        </w:rPr>
        <w:t>="styles.css"&gt;</w:t>
      </w:r>
    </w:p>
    <w:p w14:paraId="33BCA53A" w14:textId="77777777" w:rsidR="0001717C" w:rsidRPr="0001717C" w:rsidRDefault="0001717C" w:rsidP="0001717C">
      <w:pPr>
        <w:rPr>
          <w:sz w:val="24"/>
          <w:szCs w:val="24"/>
        </w:rPr>
      </w:pPr>
      <w:r w:rsidRPr="0001717C">
        <w:rPr>
          <w:sz w:val="24"/>
          <w:szCs w:val="24"/>
        </w:rPr>
        <w:t xml:space="preserve">    &lt;script </w:t>
      </w:r>
      <w:proofErr w:type="spellStart"/>
      <w:r w:rsidRPr="0001717C">
        <w:rPr>
          <w:sz w:val="24"/>
          <w:szCs w:val="24"/>
        </w:rPr>
        <w:t>src</w:t>
      </w:r>
      <w:proofErr w:type="spellEnd"/>
      <w:r w:rsidRPr="0001717C">
        <w:rPr>
          <w:sz w:val="24"/>
          <w:szCs w:val="24"/>
        </w:rPr>
        <w:t>="https://cdn.jsdelivr.net/</w:t>
      </w:r>
      <w:proofErr w:type="spellStart"/>
      <w:r w:rsidRPr="0001717C">
        <w:rPr>
          <w:sz w:val="24"/>
          <w:szCs w:val="24"/>
        </w:rPr>
        <w:t>npm</w:t>
      </w:r>
      <w:proofErr w:type="spellEnd"/>
      <w:r w:rsidRPr="0001717C">
        <w:rPr>
          <w:sz w:val="24"/>
          <w:szCs w:val="24"/>
        </w:rPr>
        <w:t>/@tensorflow/tfjs"&gt;&lt;/script&gt;</w:t>
      </w:r>
    </w:p>
    <w:p w14:paraId="671B6A13" w14:textId="77777777" w:rsidR="0001717C" w:rsidRPr="0001717C" w:rsidRDefault="0001717C" w:rsidP="0001717C">
      <w:pPr>
        <w:rPr>
          <w:sz w:val="24"/>
          <w:szCs w:val="24"/>
        </w:rPr>
      </w:pPr>
      <w:r w:rsidRPr="0001717C">
        <w:rPr>
          <w:sz w:val="24"/>
          <w:szCs w:val="24"/>
        </w:rPr>
        <w:t xml:space="preserve">    &lt;script src="https://cdn.jsdelivr.net/npm/@tensorflow-models/blazeface"&gt;&lt;/script&gt;</w:t>
      </w:r>
    </w:p>
    <w:p w14:paraId="21C14A19" w14:textId="77777777" w:rsidR="0001717C" w:rsidRPr="0001717C" w:rsidRDefault="0001717C" w:rsidP="0001717C">
      <w:pPr>
        <w:rPr>
          <w:sz w:val="24"/>
          <w:szCs w:val="24"/>
        </w:rPr>
      </w:pPr>
      <w:r w:rsidRPr="0001717C">
        <w:rPr>
          <w:sz w:val="24"/>
          <w:szCs w:val="24"/>
        </w:rPr>
        <w:t xml:space="preserve">    &lt;script src="https://www.gstatic.com/firebasejs/9.0.2/firebase-app.js"&gt;&lt;/script&gt;</w:t>
      </w:r>
    </w:p>
    <w:p w14:paraId="0F4469D7" w14:textId="77777777" w:rsidR="0001717C" w:rsidRPr="0001717C" w:rsidRDefault="0001717C" w:rsidP="0001717C">
      <w:pPr>
        <w:rPr>
          <w:sz w:val="24"/>
          <w:szCs w:val="24"/>
        </w:rPr>
      </w:pPr>
      <w:r w:rsidRPr="0001717C">
        <w:rPr>
          <w:sz w:val="24"/>
          <w:szCs w:val="24"/>
        </w:rPr>
        <w:t xml:space="preserve">    &lt;script src="https://www.gstatic.com/firebasejs/9.0.2/firebase-firestore.js"&gt;&lt;/script&gt;</w:t>
      </w:r>
    </w:p>
    <w:p w14:paraId="4E9D1EE4" w14:textId="77777777" w:rsidR="0001717C" w:rsidRPr="0001717C" w:rsidRDefault="0001717C" w:rsidP="0001717C">
      <w:pPr>
        <w:rPr>
          <w:sz w:val="24"/>
          <w:szCs w:val="24"/>
        </w:rPr>
      </w:pPr>
      <w:r w:rsidRPr="0001717C">
        <w:rPr>
          <w:sz w:val="24"/>
          <w:szCs w:val="24"/>
        </w:rPr>
        <w:t>&lt;/head&gt;</w:t>
      </w:r>
    </w:p>
    <w:p w14:paraId="7CB6FD19" w14:textId="77777777" w:rsidR="0001717C" w:rsidRPr="0001717C" w:rsidRDefault="0001717C" w:rsidP="0001717C">
      <w:pPr>
        <w:rPr>
          <w:sz w:val="24"/>
          <w:szCs w:val="24"/>
        </w:rPr>
      </w:pPr>
      <w:r w:rsidRPr="0001717C">
        <w:rPr>
          <w:sz w:val="24"/>
          <w:szCs w:val="24"/>
        </w:rPr>
        <w:t>&lt;body&gt;</w:t>
      </w:r>
    </w:p>
    <w:p w14:paraId="131893FB" w14:textId="77777777" w:rsidR="0001717C" w:rsidRPr="0001717C" w:rsidRDefault="0001717C" w:rsidP="0001717C">
      <w:pPr>
        <w:rPr>
          <w:sz w:val="24"/>
          <w:szCs w:val="24"/>
        </w:rPr>
      </w:pPr>
    </w:p>
    <w:p w14:paraId="30F1CD3D" w14:textId="77777777" w:rsidR="0001717C" w:rsidRPr="0001717C" w:rsidRDefault="0001717C" w:rsidP="0001717C">
      <w:pPr>
        <w:rPr>
          <w:sz w:val="24"/>
          <w:szCs w:val="24"/>
        </w:rPr>
      </w:pPr>
      <w:r w:rsidRPr="0001717C">
        <w:rPr>
          <w:sz w:val="24"/>
          <w:szCs w:val="24"/>
        </w:rPr>
        <w:t xml:space="preserve">    &lt;div class="container"&gt;</w:t>
      </w:r>
    </w:p>
    <w:p w14:paraId="475B7AD2" w14:textId="77777777" w:rsidR="0001717C" w:rsidRPr="0001717C" w:rsidRDefault="0001717C" w:rsidP="0001717C">
      <w:pPr>
        <w:rPr>
          <w:sz w:val="24"/>
          <w:szCs w:val="24"/>
        </w:rPr>
      </w:pPr>
      <w:r w:rsidRPr="0001717C">
        <w:rPr>
          <w:sz w:val="24"/>
          <w:szCs w:val="24"/>
        </w:rPr>
        <w:t xml:space="preserve">        &lt;h1&gt;Face Recognition Punching System&lt;/h1&gt;</w:t>
      </w:r>
    </w:p>
    <w:p w14:paraId="1B83A614" w14:textId="77777777" w:rsidR="0001717C" w:rsidRPr="0001717C" w:rsidRDefault="0001717C" w:rsidP="0001717C">
      <w:pPr>
        <w:rPr>
          <w:sz w:val="24"/>
          <w:szCs w:val="24"/>
        </w:rPr>
      </w:pPr>
      <w:r w:rsidRPr="0001717C">
        <w:rPr>
          <w:sz w:val="24"/>
          <w:szCs w:val="24"/>
        </w:rPr>
        <w:t xml:space="preserve">        &lt;video id="video" width="640" height="480" autoplay&gt;&lt;/video&gt;</w:t>
      </w:r>
    </w:p>
    <w:p w14:paraId="2487144D" w14:textId="77777777" w:rsidR="0001717C" w:rsidRPr="0001717C" w:rsidRDefault="0001717C" w:rsidP="0001717C">
      <w:pPr>
        <w:rPr>
          <w:sz w:val="24"/>
          <w:szCs w:val="24"/>
        </w:rPr>
      </w:pPr>
      <w:r w:rsidRPr="0001717C">
        <w:rPr>
          <w:sz w:val="24"/>
          <w:szCs w:val="24"/>
        </w:rPr>
        <w:t xml:space="preserve">        &lt;div id="status"&gt;Waiting for face detection...&lt;/div&gt;</w:t>
      </w:r>
    </w:p>
    <w:p w14:paraId="6D2288F0" w14:textId="77777777" w:rsidR="0001717C" w:rsidRPr="0001717C" w:rsidRDefault="0001717C" w:rsidP="0001717C">
      <w:pPr>
        <w:rPr>
          <w:sz w:val="24"/>
          <w:szCs w:val="24"/>
        </w:rPr>
      </w:pPr>
      <w:r w:rsidRPr="0001717C">
        <w:rPr>
          <w:sz w:val="24"/>
          <w:szCs w:val="24"/>
        </w:rPr>
        <w:t xml:space="preserve">        &lt;button id="punch-button" disabled&gt;Punch In&lt;/button&gt;</w:t>
      </w:r>
    </w:p>
    <w:p w14:paraId="60EC5D84" w14:textId="77777777" w:rsidR="0001717C" w:rsidRPr="0001717C" w:rsidRDefault="0001717C" w:rsidP="0001717C">
      <w:pPr>
        <w:rPr>
          <w:sz w:val="24"/>
          <w:szCs w:val="24"/>
        </w:rPr>
      </w:pPr>
      <w:r w:rsidRPr="0001717C">
        <w:rPr>
          <w:sz w:val="24"/>
          <w:szCs w:val="24"/>
        </w:rPr>
        <w:t xml:space="preserve">        &lt;div id="attendance-log"&gt;&lt;/div&gt;</w:t>
      </w:r>
    </w:p>
    <w:p w14:paraId="66CC7462" w14:textId="77777777" w:rsidR="0001717C" w:rsidRPr="0001717C" w:rsidRDefault="0001717C" w:rsidP="0001717C">
      <w:pPr>
        <w:rPr>
          <w:sz w:val="24"/>
          <w:szCs w:val="24"/>
        </w:rPr>
      </w:pPr>
      <w:r w:rsidRPr="0001717C">
        <w:rPr>
          <w:sz w:val="24"/>
          <w:szCs w:val="24"/>
        </w:rPr>
        <w:t xml:space="preserve">    &lt;/div&gt;</w:t>
      </w:r>
    </w:p>
    <w:p w14:paraId="4C99AEDD" w14:textId="77777777" w:rsidR="0001717C" w:rsidRPr="0001717C" w:rsidRDefault="0001717C" w:rsidP="0001717C">
      <w:pPr>
        <w:rPr>
          <w:sz w:val="24"/>
          <w:szCs w:val="24"/>
        </w:rPr>
      </w:pPr>
    </w:p>
    <w:p w14:paraId="3ED63744" w14:textId="77777777" w:rsidR="0001717C" w:rsidRPr="0001717C" w:rsidRDefault="0001717C" w:rsidP="0001717C">
      <w:pPr>
        <w:rPr>
          <w:sz w:val="24"/>
          <w:szCs w:val="24"/>
        </w:rPr>
      </w:pPr>
      <w:r w:rsidRPr="0001717C">
        <w:rPr>
          <w:sz w:val="24"/>
          <w:szCs w:val="24"/>
        </w:rPr>
        <w:t xml:space="preserve">    &lt;script </w:t>
      </w:r>
      <w:proofErr w:type="spellStart"/>
      <w:r w:rsidRPr="0001717C">
        <w:rPr>
          <w:sz w:val="24"/>
          <w:szCs w:val="24"/>
        </w:rPr>
        <w:t>src</w:t>
      </w:r>
      <w:proofErr w:type="spellEnd"/>
      <w:r w:rsidRPr="0001717C">
        <w:rPr>
          <w:sz w:val="24"/>
          <w:szCs w:val="24"/>
        </w:rPr>
        <w:t>="firebase-config.js"&gt;&lt;/script&gt;</w:t>
      </w:r>
    </w:p>
    <w:p w14:paraId="3B130385" w14:textId="77777777" w:rsidR="0001717C" w:rsidRPr="0001717C" w:rsidRDefault="0001717C" w:rsidP="0001717C">
      <w:pPr>
        <w:rPr>
          <w:sz w:val="24"/>
          <w:szCs w:val="24"/>
        </w:rPr>
      </w:pPr>
      <w:r w:rsidRPr="0001717C">
        <w:rPr>
          <w:sz w:val="24"/>
          <w:szCs w:val="24"/>
        </w:rPr>
        <w:t xml:space="preserve">    &lt;script </w:t>
      </w:r>
      <w:proofErr w:type="spellStart"/>
      <w:r w:rsidRPr="0001717C">
        <w:rPr>
          <w:sz w:val="24"/>
          <w:szCs w:val="24"/>
        </w:rPr>
        <w:t>src</w:t>
      </w:r>
      <w:proofErr w:type="spellEnd"/>
      <w:r w:rsidRPr="0001717C">
        <w:rPr>
          <w:sz w:val="24"/>
          <w:szCs w:val="24"/>
        </w:rPr>
        <w:t>="app.js"&gt;&lt;/script&gt;</w:t>
      </w:r>
    </w:p>
    <w:p w14:paraId="637ADAA8" w14:textId="77777777" w:rsidR="0001717C" w:rsidRPr="0001717C" w:rsidRDefault="0001717C" w:rsidP="0001717C">
      <w:pPr>
        <w:rPr>
          <w:sz w:val="24"/>
          <w:szCs w:val="24"/>
        </w:rPr>
      </w:pPr>
      <w:r w:rsidRPr="0001717C">
        <w:rPr>
          <w:sz w:val="24"/>
          <w:szCs w:val="24"/>
        </w:rPr>
        <w:t>&lt;/body&gt;</w:t>
      </w:r>
    </w:p>
    <w:p w14:paraId="7B235AF6" w14:textId="77777777" w:rsidR="0001717C" w:rsidRPr="0001717C" w:rsidRDefault="0001717C" w:rsidP="0001717C">
      <w:pPr>
        <w:rPr>
          <w:sz w:val="24"/>
          <w:szCs w:val="24"/>
        </w:rPr>
      </w:pPr>
      <w:r w:rsidRPr="0001717C">
        <w:rPr>
          <w:sz w:val="24"/>
          <w:szCs w:val="24"/>
        </w:rPr>
        <w:t>&lt;/html&gt;</w:t>
      </w:r>
    </w:p>
    <w:p w14:paraId="7D7CA889" w14:textId="77777777" w:rsidR="0001717C" w:rsidRPr="0001717C" w:rsidRDefault="0001717C" w:rsidP="0001717C">
      <w:pPr>
        <w:rPr>
          <w:sz w:val="40"/>
          <w:szCs w:val="40"/>
        </w:rPr>
      </w:pPr>
    </w:p>
    <w:p w14:paraId="66484B09" w14:textId="77777777" w:rsidR="006446F4" w:rsidRDefault="006446F4" w:rsidP="0001717C">
      <w:pPr>
        <w:rPr>
          <w:rFonts w:ascii="Bodoni MT" w:hAnsi="Bodoni MT"/>
          <w:b/>
          <w:bCs/>
          <w:sz w:val="36"/>
          <w:szCs w:val="36"/>
        </w:rPr>
      </w:pPr>
    </w:p>
    <w:p w14:paraId="2FB95927" w14:textId="77777777" w:rsidR="006446F4" w:rsidRDefault="006446F4" w:rsidP="0001717C">
      <w:pPr>
        <w:rPr>
          <w:rFonts w:ascii="Bodoni MT" w:hAnsi="Bodoni MT"/>
          <w:b/>
          <w:bCs/>
          <w:sz w:val="36"/>
          <w:szCs w:val="36"/>
        </w:rPr>
      </w:pPr>
    </w:p>
    <w:p w14:paraId="6C603654" w14:textId="77777777" w:rsidR="006446F4" w:rsidRDefault="006446F4" w:rsidP="0001717C">
      <w:pPr>
        <w:rPr>
          <w:rFonts w:ascii="Bodoni MT" w:hAnsi="Bodoni MT"/>
          <w:b/>
          <w:bCs/>
          <w:sz w:val="36"/>
          <w:szCs w:val="36"/>
        </w:rPr>
      </w:pPr>
    </w:p>
    <w:p w14:paraId="27995A2E" w14:textId="77777777" w:rsidR="006446F4" w:rsidRDefault="006446F4" w:rsidP="0001717C">
      <w:pPr>
        <w:rPr>
          <w:rFonts w:ascii="Bodoni MT" w:hAnsi="Bodoni MT"/>
          <w:b/>
          <w:bCs/>
          <w:sz w:val="36"/>
          <w:szCs w:val="36"/>
        </w:rPr>
      </w:pPr>
    </w:p>
    <w:p w14:paraId="5316D182" w14:textId="77777777" w:rsidR="006446F4" w:rsidRDefault="006446F4" w:rsidP="0001717C">
      <w:pPr>
        <w:rPr>
          <w:rFonts w:ascii="Bodoni MT" w:hAnsi="Bodoni MT"/>
          <w:b/>
          <w:bCs/>
          <w:sz w:val="36"/>
          <w:szCs w:val="36"/>
        </w:rPr>
      </w:pPr>
    </w:p>
    <w:p w14:paraId="475E2F71" w14:textId="77777777" w:rsidR="006446F4" w:rsidRDefault="006446F4" w:rsidP="0001717C">
      <w:pPr>
        <w:rPr>
          <w:rFonts w:ascii="Bodoni MT" w:hAnsi="Bodoni MT"/>
          <w:b/>
          <w:bCs/>
          <w:sz w:val="36"/>
          <w:szCs w:val="36"/>
        </w:rPr>
      </w:pPr>
    </w:p>
    <w:p w14:paraId="035F2B1E" w14:textId="77777777" w:rsidR="006446F4" w:rsidRDefault="006446F4" w:rsidP="0001717C">
      <w:pPr>
        <w:rPr>
          <w:rFonts w:ascii="Bodoni MT" w:hAnsi="Bodoni MT"/>
          <w:b/>
          <w:bCs/>
          <w:sz w:val="36"/>
          <w:szCs w:val="36"/>
        </w:rPr>
      </w:pPr>
    </w:p>
    <w:p w14:paraId="7952AEA7" w14:textId="77777777" w:rsidR="006446F4" w:rsidRDefault="006446F4" w:rsidP="0001717C">
      <w:pPr>
        <w:rPr>
          <w:rFonts w:ascii="Bodoni MT" w:hAnsi="Bodoni MT"/>
          <w:b/>
          <w:bCs/>
          <w:sz w:val="36"/>
          <w:szCs w:val="36"/>
        </w:rPr>
      </w:pPr>
    </w:p>
    <w:p w14:paraId="325A9A2A" w14:textId="7505C490" w:rsidR="0001717C" w:rsidRPr="0001717C" w:rsidRDefault="006446F4" w:rsidP="0001717C">
      <w:pPr>
        <w:rPr>
          <w:sz w:val="40"/>
          <w:szCs w:val="40"/>
        </w:rPr>
      </w:pPr>
      <w:r>
        <w:rPr>
          <w:rFonts w:ascii="Bodoni MT" w:hAnsi="Bodoni MT"/>
          <w:b/>
          <w:bCs/>
          <w:sz w:val="36"/>
          <w:szCs w:val="36"/>
        </w:rPr>
        <w:lastRenderedPageBreak/>
        <w:t>S</w:t>
      </w:r>
      <w:r w:rsidR="0001717C" w:rsidRPr="006446F4">
        <w:rPr>
          <w:rFonts w:ascii="Bodoni MT" w:hAnsi="Bodoni MT"/>
          <w:b/>
          <w:bCs/>
          <w:sz w:val="36"/>
          <w:szCs w:val="36"/>
        </w:rPr>
        <w:t>tyles.css</w:t>
      </w:r>
      <w:r>
        <w:rPr>
          <w:rFonts w:ascii="Bodoni MT" w:hAnsi="Bodoni MT"/>
          <w:b/>
          <w:bCs/>
          <w:sz w:val="36"/>
          <w:szCs w:val="36"/>
        </w:rPr>
        <w:t xml:space="preserve"> </w:t>
      </w:r>
      <w:r w:rsidRPr="006446F4">
        <w:rPr>
          <w:sz w:val="28"/>
          <w:szCs w:val="28"/>
        </w:rPr>
        <w:t>-</w:t>
      </w:r>
      <w:r w:rsidR="0001717C" w:rsidRPr="006446F4">
        <w:rPr>
          <w:sz w:val="28"/>
          <w:szCs w:val="28"/>
        </w:rPr>
        <w:t xml:space="preserve"> Simple Styling for the Interface</w:t>
      </w:r>
    </w:p>
    <w:p w14:paraId="39B09ADD" w14:textId="77777777" w:rsidR="006446F4" w:rsidRDefault="006446F4" w:rsidP="0001717C">
      <w:pPr>
        <w:rPr>
          <w:sz w:val="40"/>
          <w:szCs w:val="40"/>
        </w:rPr>
      </w:pPr>
    </w:p>
    <w:p w14:paraId="186C8D62" w14:textId="74033261" w:rsidR="0001717C" w:rsidRPr="006446F4" w:rsidRDefault="0001717C" w:rsidP="0001717C">
      <w:pPr>
        <w:rPr>
          <w:sz w:val="24"/>
          <w:szCs w:val="24"/>
        </w:rPr>
      </w:pPr>
      <w:proofErr w:type="spellStart"/>
      <w:r w:rsidRPr="006446F4">
        <w:rPr>
          <w:sz w:val="24"/>
          <w:szCs w:val="24"/>
        </w:rPr>
        <w:t>css</w:t>
      </w:r>
      <w:proofErr w:type="spellEnd"/>
    </w:p>
    <w:p w14:paraId="177898EF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>body {</w:t>
      </w:r>
    </w:p>
    <w:p w14:paraId="088FC25F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font-family: Arial, sans-serif;</w:t>
      </w:r>
    </w:p>
    <w:p w14:paraId="0E207D2C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display: flex;</w:t>
      </w:r>
    </w:p>
    <w:p w14:paraId="0F6EBF7A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justify-content: center;</w:t>
      </w:r>
    </w:p>
    <w:p w14:paraId="26B47188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align-items: center;</w:t>
      </w:r>
    </w:p>
    <w:p w14:paraId="73742972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height: 100vh;</w:t>
      </w:r>
    </w:p>
    <w:p w14:paraId="4A66FFB6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margin: 0;</w:t>
      </w:r>
    </w:p>
    <w:p w14:paraId="6C6CC859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background-color: #f4f4f9;</w:t>
      </w:r>
    </w:p>
    <w:p w14:paraId="244EF95E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>}</w:t>
      </w:r>
    </w:p>
    <w:p w14:paraId="04C14885" w14:textId="77777777" w:rsidR="0001717C" w:rsidRPr="006446F4" w:rsidRDefault="0001717C" w:rsidP="0001717C">
      <w:pPr>
        <w:rPr>
          <w:sz w:val="24"/>
          <w:szCs w:val="24"/>
        </w:rPr>
      </w:pPr>
    </w:p>
    <w:p w14:paraId="0607C0BB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>.container {</w:t>
      </w:r>
    </w:p>
    <w:p w14:paraId="72797210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text-align: center;</w:t>
      </w:r>
    </w:p>
    <w:p w14:paraId="3819CF7E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>}</w:t>
      </w:r>
    </w:p>
    <w:p w14:paraId="5139DC08" w14:textId="77777777" w:rsidR="0001717C" w:rsidRPr="006446F4" w:rsidRDefault="0001717C" w:rsidP="0001717C">
      <w:pPr>
        <w:rPr>
          <w:sz w:val="24"/>
          <w:szCs w:val="24"/>
        </w:rPr>
      </w:pPr>
    </w:p>
    <w:p w14:paraId="33BAEEC8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>video {</w:t>
      </w:r>
    </w:p>
    <w:p w14:paraId="25673A43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border: 2px solid #4CAF50;</w:t>
      </w:r>
    </w:p>
    <w:p w14:paraId="0432DA62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margin-bottom: 20px;</w:t>
      </w:r>
    </w:p>
    <w:p w14:paraId="03DE578F" w14:textId="75222EAC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>}</w:t>
      </w:r>
    </w:p>
    <w:p w14:paraId="03D1BF47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>button {</w:t>
      </w:r>
    </w:p>
    <w:p w14:paraId="20A3AE5B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padding: 10px 20px;</w:t>
      </w:r>
    </w:p>
    <w:p w14:paraId="4264AF4D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background-color: #4CAF50;</w:t>
      </w:r>
    </w:p>
    <w:p w14:paraId="2BA5F970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color: white;</w:t>
      </w:r>
    </w:p>
    <w:p w14:paraId="195EF6B6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border: none;</w:t>
      </w:r>
    </w:p>
    <w:p w14:paraId="6B2B605B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cursor: pointer;</w:t>
      </w:r>
    </w:p>
    <w:p w14:paraId="7A1C84C2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font-size: 16px;</w:t>
      </w:r>
    </w:p>
    <w:p w14:paraId="331DF080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>}</w:t>
      </w:r>
    </w:p>
    <w:p w14:paraId="1EA0393E" w14:textId="77777777" w:rsidR="0001717C" w:rsidRPr="006446F4" w:rsidRDefault="0001717C" w:rsidP="0001717C">
      <w:pPr>
        <w:rPr>
          <w:sz w:val="24"/>
          <w:szCs w:val="24"/>
        </w:rPr>
      </w:pPr>
    </w:p>
    <w:p w14:paraId="03C0B1BB" w14:textId="77777777" w:rsidR="0001717C" w:rsidRPr="006446F4" w:rsidRDefault="0001717C" w:rsidP="0001717C">
      <w:pPr>
        <w:rPr>
          <w:sz w:val="24"/>
          <w:szCs w:val="24"/>
        </w:rPr>
      </w:pPr>
      <w:proofErr w:type="spellStart"/>
      <w:proofErr w:type="gramStart"/>
      <w:r w:rsidRPr="006446F4">
        <w:rPr>
          <w:sz w:val="24"/>
          <w:szCs w:val="24"/>
        </w:rPr>
        <w:t>button:hover</w:t>
      </w:r>
      <w:proofErr w:type="spellEnd"/>
      <w:proofErr w:type="gramEnd"/>
      <w:r w:rsidRPr="006446F4">
        <w:rPr>
          <w:sz w:val="24"/>
          <w:szCs w:val="24"/>
        </w:rPr>
        <w:t xml:space="preserve"> {</w:t>
      </w:r>
    </w:p>
    <w:p w14:paraId="126EFAE0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background-color: #45a049;</w:t>
      </w:r>
    </w:p>
    <w:p w14:paraId="45B76727" w14:textId="62261154" w:rsidR="0001717C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>}</w:t>
      </w:r>
    </w:p>
    <w:p w14:paraId="15A1A420" w14:textId="77777777" w:rsidR="006446F4" w:rsidRPr="006446F4" w:rsidRDefault="006446F4" w:rsidP="0001717C">
      <w:pPr>
        <w:rPr>
          <w:sz w:val="24"/>
          <w:szCs w:val="24"/>
        </w:rPr>
      </w:pPr>
    </w:p>
    <w:p w14:paraId="27FD246D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>#status {</w:t>
      </w:r>
    </w:p>
    <w:p w14:paraId="356B3A99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font-size: 18px;</w:t>
      </w:r>
    </w:p>
    <w:p w14:paraId="6DB3C09E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margin-top: 20px;</w:t>
      </w:r>
    </w:p>
    <w:p w14:paraId="7E1814EF" w14:textId="4731F23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>}</w:t>
      </w:r>
    </w:p>
    <w:p w14:paraId="7CE80776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>#attendance-log {</w:t>
      </w:r>
    </w:p>
    <w:p w14:paraId="6C7336C5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margin-top: 20px;</w:t>
      </w:r>
    </w:p>
    <w:p w14:paraId="1B091BFB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font-size: 14px;</w:t>
      </w:r>
    </w:p>
    <w:p w14:paraId="47831BC3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color: #333;</w:t>
      </w:r>
    </w:p>
    <w:p w14:paraId="72EAF577" w14:textId="77777777" w:rsid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>}</w:t>
      </w:r>
    </w:p>
    <w:p w14:paraId="4FF067B8" w14:textId="3D4DF634" w:rsidR="0001717C" w:rsidRPr="006446F4" w:rsidRDefault="006446F4" w:rsidP="0001717C">
      <w:pPr>
        <w:rPr>
          <w:sz w:val="24"/>
          <w:szCs w:val="24"/>
        </w:rPr>
      </w:pPr>
      <w:r>
        <w:rPr>
          <w:rFonts w:ascii="Bodoni MT" w:hAnsi="Bodoni MT"/>
          <w:b/>
          <w:bCs/>
          <w:sz w:val="36"/>
          <w:szCs w:val="36"/>
        </w:rPr>
        <w:lastRenderedPageBreak/>
        <w:t>F</w:t>
      </w:r>
      <w:r w:rsidR="0001717C" w:rsidRPr="006446F4">
        <w:rPr>
          <w:rFonts w:ascii="Bodoni MT" w:hAnsi="Bodoni MT"/>
          <w:b/>
          <w:bCs/>
          <w:sz w:val="36"/>
          <w:szCs w:val="36"/>
        </w:rPr>
        <w:t>irebase-config.js</w:t>
      </w:r>
      <w:r w:rsidR="0001717C" w:rsidRPr="0001717C">
        <w:rPr>
          <w:sz w:val="40"/>
          <w:szCs w:val="40"/>
        </w:rPr>
        <w:t xml:space="preserve"> - </w:t>
      </w:r>
      <w:r w:rsidR="0001717C" w:rsidRPr="006446F4">
        <w:rPr>
          <w:sz w:val="28"/>
          <w:szCs w:val="28"/>
        </w:rPr>
        <w:t>Firebase Configuration</w:t>
      </w:r>
    </w:p>
    <w:p w14:paraId="54C7CD44" w14:textId="77777777" w:rsidR="0001717C" w:rsidRPr="0001717C" w:rsidRDefault="0001717C" w:rsidP="0001717C">
      <w:pPr>
        <w:rPr>
          <w:sz w:val="40"/>
          <w:szCs w:val="40"/>
        </w:rPr>
      </w:pPr>
    </w:p>
    <w:p w14:paraId="101A983A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This file initializes Firebase and connects to </w:t>
      </w:r>
      <w:proofErr w:type="spellStart"/>
      <w:r w:rsidRPr="006446F4">
        <w:rPr>
          <w:sz w:val="24"/>
          <w:szCs w:val="24"/>
        </w:rPr>
        <w:t>Firestore</w:t>
      </w:r>
      <w:proofErr w:type="spellEnd"/>
      <w:r w:rsidRPr="006446F4">
        <w:rPr>
          <w:sz w:val="24"/>
          <w:szCs w:val="24"/>
        </w:rPr>
        <w:t xml:space="preserve"> for logging attendance.</w:t>
      </w:r>
    </w:p>
    <w:p w14:paraId="674E9979" w14:textId="77777777" w:rsidR="0001717C" w:rsidRPr="006446F4" w:rsidRDefault="0001717C" w:rsidP="0001717C">
      <w:pPr>
        <w:rPr>
          <w:sz w:val="24"/>
          <w:szCs w:val="24"/>
        </w:rPr>
      </w:pPr>
    </w:p>
    <w:p w14:paraId="4D629DD5" w14:textId="77777777" w:rsidR="0001717C" w:rsidRPr="006446F4" w:rsidRDefault="0001717C" w:rsidP="0001717C">
      <w:pPr>
        <w:rPr>
          <w:sz w:val="24"/>
          <w:szCs w:val="24"/>
        </w:rPr>
      </w:pPr>
      <w:proofErr w:type="spellStart"/>
      <w:r w:rsidRPr="006446F4">
        <w:rPr>
          <w:sz w:val="24"/>
          <w:szCs w:val="24"/>
        </w:rPr>
        <w:t>javascript</w:t>
      </w:r>
      <w:proofErr w:type="spellEnd"/>
    </w:p>
    <w:p w14:paraId="5B4DDD47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>// Your web app's Firebase configuration</w:t>
      </w:r>
    </w:p>
    <w:p w14:paraId="552ED205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const </w:t>
      </w:r>
      <w:proofErr w:type="spellStart"/>
      <w:r w:rsidRPr="006446F4">
        <w:rPr>
          <w:sz w:val="24"/>
          <w:szCs w:val="24"/>
        </w:rPr>
        <w:t>firebaseConfig</w:t>
      </w:r>
      <w:proofErr w:type="spellEnd"/>
      <w:r w:rsidRPr="006446F4">
        <w:rPr>
          <w:sz w:val="24"/>
          <w:szCs w:val="24"/>
        </w:rPr>
        <w:t xml:space="preserve"> = {</w:t>
      </w:r>
    </w:p>
    <w:p w14:paraId="003BF2DF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</w:t>
      </w:r>
      <w:proofErr w:type="spellStart"/>
      <w:r w:rsidRPr="006446F4">
        <w:rPr>
          <w:sz w:val="24"/>
          <w:szCs w:val="24"/>
        </w:rPr>
        <w:t>apiKey</w:t>
      </w:r>
      <w:proofErr w:type="spellEnd"/>
      <w:r w:rsidRPr="006446F4">
        <w:rPr>
          <w:sz w:val="24"/>
          <w:szCs w:val="24"/>
        </w:rPr>
        <w:t>: "YOUR_API_KEY",</w:t>
      </w:r>
    </w:p>
    <w:p w14:paraId="16E0FB74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</w:t>
      </w:r>
      <w:proofErr w:type="spellStart"/>
      <w:r w:rsidRPr="006446F4">
        <w:rPr>
          <w:sz w:val="24"/>
          <w:szCs w:val="24"/>
        </w:rPr>
        <w:t>authDomain</w:t>
      </w:r>
      <w:proofErr w:type="spellEnd"/>
      <w:r w:rsidRPr="006446F4">
        <w:rPr>
          <w:sz w:val="24"/>
          <w:szCs w:val="24"/>
        </w:rPr>
        <w:t>: "YOUR_PROJECT_ID.firebaseapp.com",</w:t>
      </w:r>
    </w:p>
    <w:p w14:paraId="501B4B96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</w:t>
      </w:r>
      <w:proofErr w:type="spellStart"/>
      <w:r w:rsidRPr="006446F4">
        <w:rPr>
          <w:sz w:val="24"/>
          <w:szCs w:val="24"/>
        </w:rPr>
        <w:t>projectId</w:t>
      </w:r>
      <w:proofErr w:type="spellEnd"/>
      <w:r w:rsidRPr="006446F4">
        <w:rPr>
          <w:sz w:val="24"/>
          <w:szCs w:val="24"/>
        </w:rPr>
        <w:t>: "YOUR_PROJECT_ID",</w:t>
      </w:r>
    </w:p>
    <w:p w14:paraId="422F9569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</w:t>
      </w:r>
      <w:proofErr w:type="spellStart"/>
      <w:r w:rsidRPr="006446F4">
        <w:rPr>
          <w:sz w:val="24"/>
          <w:szCs w:val="24"/>
        </w:rPr>
        <w:t>storageBucket</w:t>
      </w:r>
      <w:proofErr w:type="spellEnd"/>
      <w:r w:rsidRPr="006446F4">
        <w:rPr>
          <w:sz w:val="24"/>
          <w:szCs w:val="24"/>
        </w:rPr>
        <w:t>: "YOUR_PROJECT_ID.appspot.com",</w:t>
      </w:r>
    </w:p>
    <w:p w14:paraId="3683B9FB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</w:t>
      </w:r>
      <w:proofErr w:type="spellStart"/>
      <w:r w:rsidRPr="006446F4">
        <w:rPr>
          <w:sz w:val="24"/>
          <w:szCs w:val="24"/>
        </w:rPr>
        <w:t>messagingSenderId</w:t>
      </w:r>
      <w:proofErr w:type="spellEnd"/>
      <w:r w:rsidRPr="006446F4">
        <w:rPr>
          <w:sz w:val="24"/>
          <w:szCs w:val="24"/>
        </w:rPr>
        <w:t>: "YOUR_SENDER_ID",</w:t>
      </w:r>
    </w:p>
    <w:p w14:paraId="7682AE0B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</w:t>
      </w:r>
      <w:proofErr w:type="spellStart"/>
      <w:r w:rsidRPr="006446F4">
        <w:rPr>
          <w:sz w:val="24"/>
          <w:szCs w:val="24"/>
        </w:rPr>
        <w:t>appId</w:t>
      </w:r>
      <w:proofErr w:type="spellEnd"/>
      <w:r w:rsidRPr="006446F4">
        <w:rPr>
          <w:sz w:val="24"/>
          <w:szCs w:val="24"/>
        </w:rPr>
        <w:t>: "YOUR_APP_ID"</w:t>
      </w:r>
    </w:p>
    <w:p w14:paraId="0E5BD05D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>};</w:t>
      </w:r>
    </w:p>
    <w:p w14:paraId="735536B4" w14:textId="77777777" w:rsidR="0001717C" w:rsidRPr="006446F4" w:rsidRDefault="0001717C" w:rsidP="0001717C">
      <w:pPr>
        <w:rPr>
          <w:sz w:val="24"/>
          <w:szCs w:val="24"/>
        </w:rPr>
      </w:pPr>
    </w:p>
    <w:p w14:paraId="27209D11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>// Initialize Firebase</w:t>
      </w:r>
    </w:p>
    <w:p w14:paraId="29364A74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const app = </w:t>
      </w:r>
      <w:proofErr w:type="spellStart"/>
      <w:proofErr w:type="gramStart"/>
      <w:r w:rsidRPr="006446F4">
        <w:rPr>
          <w:sz w:val="24"/>
          <w:szCs w:val="24"/>
        </w:rPr>
        <w:t>firebase.initializeApp</w:t>
      </w:r>
      <w:proofErr w:type="spellEnd"/>
      <w:proofErr w:type="gramEnd"/>
      <w:r w:rsidRPr="006446F4">
        <w:rPr>
          <w:sz w:val="24"/>
          <w:szCs w:val="24"/>
        </w:rPr>
        <w:t>(</w:t>
      </w:r>
      <w:proofErr w:type="spellStart"/>
      <w:r w:rsidRPr="006446F4">
        <w:rPr>
          <w:sz w:val="24"/>
          <w:szCs w:val="24"/>
        </w:rPr>
        <w:t>firebaseConfig</w:t>
      </w:r>
      <w:proofErr w:type="spellEnd"/>
      <w:r w:rsidRPr="006446F4">
        <w:rPr>
          <w:sz w:val="24"/>
          <w:szCs w:val="24"/>
        </w:rPr>
        <w:t>);</w:t>
      </w:r>
    </w:p>
    <w:p w14:paraId="22D2FD3D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const </w:t>
      </w:r>
      <w:proofErr w:type="spellStart"/>
      <w:r w:rsidRPr="006446F4">
        <w:rPr>
          <w:sz w:val="24"/>
          <w:szCs w:val="24"/>
        </w:rPr>
        <w:t>db</w:t>
      </w:r>
      <w:proofErr w:type="spellEnd"/>
      <w:r w:rsidRPr="006446F4">
        <w:rPr>
          <w:sz w:val="24"/>
          <w:szCs w:val="24"/>
        </w:rPr>
        <w:t xml:space="preserve"> = </w:t>
      </w:r>
      <w:proofErr w:type="spellStart"/>
      <w:proofErr w:type="gramStart"/>
      <w:r w:rsidRPr="006446F4">
        <w:rPr>
          <w:sz w:val="24"/>
          <w:szCs w:val="24"/>
        </w:rPr>
        <w:t>firebase.firestore</w:t>
      </w:r>
      <w:proofErr w:type="spellEnd"/>
      <w:proofErr w:type="gramEnd"/>
      <w:r w:rsidRPr="006446F4">
        <w:rPr>
          <w:sz w:val="24"/>
          <w:szCs w:val="24"/>
        </w:rPr>
        <w:t>();</w:t>
      </w:r>
    </w:p>
    <w:p w14:paraId="1349D060" w14:textId="77777777" w:rsidR="0001717C" w:rsidRPr="006446F4" w:rsidRDefault="0001717C" w:rsidP="0001717C">
      <w:pPr>
        <w:rPr>
          <w:sz w:val="24"/>
          <w:szCs w:val="24"/>
        </w:rPr>
      </w:pPr>
    </w:p>
    <w:p w14:paraId="11CBA3BB" w14:textId="77777777" w:rsidR="0001717C" w:rsidRPr="0001717C" w:rsidRDefault="0001717C" w:rsidP="0001717C">
      <w:pPr>
        <w:rPr>
          <w:sz w:val="40"/>
          <w:szCs w:val="40"/>
        </w:rPr>
      </w:pPr>
    </w:p>
    <w:p w14:paraId="7410215D" w14:textId="77777777" w:rsidR="0001717C" w:rsidRPr="0001717C" w:rsidRDefault="0001717C" w:rsidP="0001717C">
      <w:pPr>
        <w:rPr>
          <w:sz w:val="40"/>
          <w:szCs w:val="40"/>
        </w:rPr>
      </w:pPr>
    </w:p>
    <w:p w14:paraId="03338A21" w14:textId="77777777" w:rsidR="006446F4" w:rsidRDefault="006446F4" w:rsidP="0001717C">
      <w:pPr>
        <w:rPr>
          <w:rFonts w:ascii="Bodoni MT" w:hAnsi="Bodoni MT"/>
          <w:b/>
          <w:bCs/>
          <w:sz w:val="36"/>
          <w:szCs w:val="36"/>
        </w:rPr>
      </w:pPr>
    </w:p>
    <w:p w14:paraId="163C47F3" w14:textId="77777777" w:rsidR="006446F4" w:rsidRDefault="006446F4" w:rsidP="0001717C">
      <w:pPr>
        <w:rPr>
          <w:rFonts w:ascii="Bodoni MT" w:hAnsi="Bodoni MT"/>
          <w:b/>
          <w:bCs/>
          <w:sz w:val="36"/>
          <w:szCs w:val="36"/>
        </w:rPr>
      </w:pPr>
    </w:p>
    <w:p w14:paraId="36DFB0D6" w14:textId="77777777" w:rsidR="006446F4" w:rsidRDefault="006446F4" w:rsidP="0001717C">
      <w:pPr>
        <w:rPr>
          <w:rFonts w:ascii="Bodoni MT" w:hAnsi="Bodoni MT"/>
          <w:b/>
          <w:bCs/>
          <w:sz w:val="36"/>
          <w:szCs w:val="36"/>
        </w:rPr>
      </w:pPr>
    </w:p>
    <w:p w14:paraId="2D865038" w14:textId="77777777" w:rsidR="006446F4" w:rsidRDefault="006446F4" w:rsidP="0001717C">
      <w:pPr>
        <w:rPr>
          <w:rFonts w:ascii="Bodoni MT" w:hAnsi="Bodoni MT"/>
          <w:b/>
          <w:bCs/>
          <w:sz w:val="36"/>
          <w:szCs w:val="36"/>
        </w:rPr>
      </w:pPr>
    </w:p>
    <w:p w14:paraId="2F258286" w14:textId="77777777" w:rsidR="006446F4" w:rsidRDefault="006446F4" w:rsidP="0001717C">
      <w:pPr>
        <w:rPr>
          <w:rFonts w:ascii="Bodoni MT" w:hAnsi="Bodoni MT"/>
          <w:b/>
          <w:bCs/>
          <w:sz w:val="36"/>
          <w:szCs w:val="36"/>
        </w:rPr>
      </w:pPr>
    </w:p>
    <w:p w14:paraId="0D6241C9" w14:textId="77777777" w:rsidR="006446F4" w:rsidRDefault="006446F4" w:rsidP="0001717C">
      <w:pPr>
        <w:rPr>
          <w:rFonts w:ascii="Bodoni MT" w:hAnsi="Bodoni MT"/>
          <w:b/>
          <w:bCs/>
          <w:sz w:val="36"/>
          <w:szCs w:val="36"/>
        </w:rPr>
      </w:pPr>
    </w:p>
    <w:p w14:paraId="5F04F7EE" w14:textId="77777777" w:rsidR="006446F4" w:rsidRDefault="006446F4" w:rsidP="0001717C">
      <w:pPr>
        <w:rPr>
          <w:rFonts w:ascii="Bodoni MT" w:hAnsi="Bodoni MT"/>
          <w:b/>
          <w:bCs/>
          <w:sz w:val="36"/>
          <w:szCs w:val="36"/>
        </w:rPr>
      </w:pPr>
    </w:p>
    <w:p w14:paraId="3EDEAFA5" w14:textId="77777777" w:rsidR="006446F4" w:rsidRDefault="006446F4" w:rsidP="0001717C">
      <w:pPr>
        <w:rPr>
          <w:rFonts w:ascii="Bodoni MT" w:hAnsi="Bodoni MT"/>
          <w:b/>
          <w:bCs/>
          <w:sz w:val="36"/>
          <w:szCs w:val="36"/>
        </w:rPr>
      </w:pPr>
    </w:p>
    <w:p w14:paraId="5DF5F7A0" w14:textId="77777777" w:rsidR="006446F4" w:rsidRDefault="006446F4" w:rsidP="0001717C">
      <w:pPr>
        <w:rPr>
          <w:rFonts w:ascii="Bodoni MT" w:hAnsi="Bodoni MT"/>
          <w:b/>
          <w:bCs/>
          <w:sz w:val="36"/>
          <w:szCs w:val="36"/>
        </w:rPr>
      </w:pPr>
    </w:p>
    <w:p w14:paraId="15477A4D" w14:textId="77777777" w:rsidR="006446F4" w:rsidRDefault="006446F4" w:rsidP="0001717C">
      <w:pPr>
        <w:rPr>
          <w:rFonts w:ascii="Bodoni MT" w:hAnsi="Bodoni MT"/>
          <w:b/>
          <w:bCs/>
          <w:sz w:val="36"/>
          <w:szCs w:val="36"/>
        </w:rPr>
      </w:pPr>
    </w:p>
    <w:p w14:paraId="0EC30294" w14:textId="77777777" w:rsidR="006446F4" w:rsidRDefault="006446F4" w:rsidP="0001717C">
      <w:pPr>
        <w:rPr>
          <w:rFonts w:ascii="Bodoni MT" w:hAnsi="Bodoni MT"/>
          <w:b/>
          <w:bCs/>
          <w:sz w:val="36"/>
          <w:szCs w:val="36"/>
        </w:rPr>
      </w:pPr>
    </w:p>
    <w:p w14:paraId="32C11F8F" w14:textId="77777777" w:rsidR="006446F4" w:rsidRDefault="006446F4" w:rsidP="0001717C">
      <w:pPr>
        <w:rPr>
          <w:rFonts w:ascii="Bodoni MT" w:hAnsi="Bodoni MT"/>
          <w:b/>
          <w:bCs/>
          <w:sz w:val="36"/>
          <w:szCs w:val="36"/>
        </w:rPr>
      </w:pPr>
    </w:p>
    <w:p w14:paraId="4C25D692" w14:textId="77777777" w:rsidR="006446F4" w:rsidRDefault="006446F4" w:rsidP="0001717C">
      <w:pPr>
        <w:rPr>
          <w:rFonts w:ascii="Bodoni MT" w:hAnsi="Bodoni MT"/>
          <w:b/>
          <w:bCs/>
          <w:sz w:val="36"/>
          <w:szCs w:val="36"/>
        </w:rPr>
      </w:pPr>
    </w:p>
    <w:p w14:paraId="29DCD443" w14:textId="3F5C1F34" w:rsidR="0001717C" w:rsidRPr="006446F4" w:rsidRDefault="006446F4" w:rsidP="0001717C">
      <w:pPr>
        <w:rPr>
          <w:sz w:val="28"/>
          <w:szCs w:val="28"/>
        </w:rPr>
      </w:pPr>
      <w:r w:rsidRPr="006446F4">
        <w:rPr>
          <w:rFonts w:ascii="Bodoni MT" w:hAnsi="Bodoni MT"/>
          <w:b/>
          <w:bCs/>
          <w:sz w:val="36"/>
          <w:szCs w:val="36"/>
        </w:rPr>
        <w:lastRenderedPageBreak/>
        <w:t>A</w:t>
      </w:r>
      <w:r w:rsidR="0001717C" w:rsidRPr="006446F4">
        <w:rPr>
          <w:rFonts w:ascii="Bodoni MT" w:hAnsi="Bodoni MT"/>
          <w:b/>
          <w:bCs/>
          <w:sz w:val="36"/>
          <w:szCs w:val="36"/>
        </w:rPr>
        <w:t>pp.js</w:t>
      </w:r>
      <w:r w:rsidR="0001717C" w:rsidRPr="0001717C">
        <w:rPr>
          <w:sz w:val="40"/>
          <w:szCs w:val="40"/>
        </w:rPr>
        <w:t xml:space="preserve"> - </w:t>
      </w:r>
      <w:r w:rsidR="0001717C" w:rsidRPr="006446F4">
        <w:rPr>
          <w:sz w:val="28"/>
          <w:szCs w:val="28"/>
        </w:rPr>
        <w:t>JavaScript Logic for Face Recognition and Punch In</w:t>
      </w:r>
    </w:p>
    <w:p w14:paraId="17C7E256" w14:textId="77777777" w:rsidR="0001717C" w:rsidRPr="0001717C" w:rsidRDefault="0001717C" w:rsidP="0001717C">
      <w:pPr>
        <w:rPr>
          <w:sz w:val="40"/>
          <w:szCs w:val="40"/>
        </w:rPr>
      </w:pPr>
    </w:p>
    <w:p w14:paraId="6A42C878" w14:textId="77777777" w:rsidR="0001717C" w:rsidRPr="006446F4" w:rsidRDefault="0001717C" w:rsidP="0001717C">
      <w:pPr>
        <w:rPr>
          <w:sz w:val="24"/>
          <w:szCs w:val="24"/>
        </w:rPr>
      </w:pPr>
      <w:proofErr w:type="spellStart"/>
      <w:r w:rsidRPr="006446F4">
        <w:rPr>
          <w:sz w:val="24"/>
          <w:szCs w:val="24"/>
        </w:rPr>
        <w:t>javascript</w:t>
      </w:r>
      <w:proofErr w:type="spellEnd"/>
    </w:p>
    <w:p w14:paraId="1F118B86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>let model;</w:t>
      </w:r>
    </w:p>
    <w:p w14:paraId="7F2244AE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let </w:t>
      </w:r>
      <w:proofErr w:type="spellStart"/>
      <w:r w:rsidRPr="006446F4">
        <w:rPr>
          <w:sz w:val="24"/>
          <w:szCs w:val="24"/>
        </w:rPr>
        <w:t>videoElement</w:t>
      </w:r>
      <w:proofErr w:type="spellEnd"/>
      <w:r w:rsidRPr="006446F4">
        <w:rPr>
          <w:sz w:val="24"/>
          <w:szCs w:val="24"/>
        </w:rPr>
        <w:t xml:space="preserve"> = </w:t>
      </w:r>
      <w:proofErr w:type="spellStart"/>
      <w:proofErr w:type="gramStart"/>
      <w:r w:rsidRPr="006446F4">
        <w:rPr>
          <w:sz w:val="24"/>
          <w:szCs w:val="24"/>
        </w:rPr>
        <w:t>document.getElementById</w:t>
      </w:r>
      <w:proofErr w:type="spellEnd"/>
      <w:proofErr w:type="gramEnd"/>
      <w:r w:rsidRPr="006446F4">
        <w:rPr>
          <w:sz w:val="24"/>
          <w:szCs w:val="24"/>
        </w:rPr>
        <w:t>('video');</w:t>
      </w:r>
    </w:p>
    <w:p w14:paraId="60B1BF78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let </w:t>
      </w:r>
      <w:proofErr w:type="spellStart"/>
      <w:r w:rsidRPr="006446F4">
        <w:rPr>
          <w:sz w:val="24"/>
          <w:szCs w:val="24"/>
        </w:rPr>
        <w:t>punchButton</w:t>
      </w:r>
      <w:proofErr w:type="spellEnd"/>
      <w:r w:rsidRPr="006446F4">
        <w:rPr>
          <w:sz w:val="24"/>
          <w:szCs w:val="24"/>
        </w:rPr>
        <w:t xml:space="preserve"> = </w:t>
      </w:r>
      <w:proofErr w:type="spellStart"/>
      <w:proofErr w:type="gramStart"/>
      <w:r w:rsidRPr="006446F4">
        <w:rPr>
          <w:sz w:val="24"/>
          <w:szCs w:val="24"/>
        </w:rPr>
        <w:t>document.getElementById</w:t>
      </w:r>
      <w:proofErr w:type="spellEnd"/>
      <w:proofErr w:type="gramEnd"/>
      <w:r w:rsidRPr="006446F4">
        <w:rPr>
          <w:sz w:val="24"/>
          <w:szCs w:val="24"/>
        </w:rPr>
        <w:t>('punch-button');</w:t>
      </w:r>
    </w:p>
    <w:p w14:paraId="1E0B4CF7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let </w:t>
      </w:r>
      <w:proofErr w:type="spellStart"/>
      <w:r w:rsidRPr="006446F4">
        <w:rPr>
          <w:sz w:val="24"/>
          <w:szCs w:val="24"/>
        </w:rPr>
        <w:t>statusElement</w:t>
      </w:r>
      <w:proofErr w:type="spellEnd"/>
      <w:r w:rsidRPr="006446F4">
        <w:rPr>
          <w:sz w:val="24"/>
          <w:szCs w:val="24"/>
        </w:rPr>
        <w:t xml:space="preserve"> = </w:t>
      </w:r>
      <w:proofErr w:type="spellStart"/>
      <w:proofErr w:type="gramStart"/>
      <w:r w:rsidRPr="006446F4">
        <w:rPr>
          <w:sz w:val="24"/>
          <w:szCs w:val="24"/>
        </w:rPr>
        <w:t>document.getElementById</w:t>
      </w:r>
      <w:proofErr w:type="spellEnd"/>
      <w:proofErr w:type="gramEnd"/>
      <w:r w:rsidRPr="006446F4">
        <w:rPr>
          <w:sz w:val="24"/>
          <w:szCs w:val="24"/>
        </w:rPr>
        <w:t>('status');</w:t>
      </w:r>
    </w:p>
    <w:p w14:paraId="32946890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let </w:t>
      </w:r>
      <w:proofErr w:type="spellStart"/>
      <w:r w:rsidRPr="006446F4">
        <w:rPr>
          <w:sz w:val="24"/>
          <w:szCs w:val="24"/>
        </w:rPr>
        <w:t>attendanceLog</w:t>
      </w:r>
      <w:proofErr w:type="spellEnd"/>
      <w:r w:rsidRPr="006446F4">
        <w:rPr>
          <w:sz w:val="24"/>
          <w:szCs w:val="24"/>
        </w:rPr>
        <w:t xml:space="preserve"> = </w:t>
      </w:r>
      <w:proofErr w:type="spellStart"/>
      <w:proofErr w:type="gramStart"/>
      <w:r w:rsidRPr="006446F4">
        <w:rPr>
          <w:sz w:val="24"/>
          <w:szCs w:val="24"/>
        </w:rPr>
        <w:t>document.getElementById</w:t>
      </w:r>
      <w:proofErr w:type="spellEnd"/>
      <w:proofErr w:type="gramEnd"/>
      <w:r w:rsidRPr="006446F4">
        <w:rPr>
          <w:sz w:val="24"/>
          <w:szCs w:val="24"/>
        </w:rPr>
        <w:t>('attendance-log');</w:t>
      </w:r>
    </w:p>
    <w:p w14:paraId="027C2512" w14:textId="77777777" w:rsidR="0001717C" w:rsidRPr="006446F4" w:rsidRDefault="0001717C" w:rsidP="0001717C">
      <w:pPr>
        <w:rPr>
          <w:sz w:val="24"/>
          <w:szCs w:val="24"/>
        </w:rPr>
      </w:pPr>
    </w:p>
    <w:p w14:paraId="6FA6E553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>// Preloaded faces for matching</w:t>
      </w:r>
    </w:p>
    <w:p w14:paraId="70B88D6C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const </w:t>
      </w:r>
      <w:proofErr w:type="spellStart"/>
      <w:r w:rsidRPr="006446F4">
        <w:rPr>
          <w:sz w:val="24"/>
          <w:szCs w:val="24"/>
        </w:rPr>
        <w:t>knownFaces</w:t>
      </w:r>
      <w:proofErr w:type="spellEnd"/>
      <w:r w:rsidRPr="006446F4">
        <w:rPr>
          <w:sz w:val="24"/>
          <w:szCs w:val="24"/>
        </w:rPr>
        <w:t xml:space="preserve"> = {</w:t>
      </w:r>
    </w:p>
    <w:p w14:paraId="73166B22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"Jayapriya": "images/jayapriya.jpg",</w:t>
      </w:r>
    </w:p>
    <w:p w14:paraId="3E18DDC7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"</w:t>
      </w:r>
      <w:proofErr w:type="spellStart"/>
      <w:r w:rsidRPr="006446F4">
        <w:rPr>
          <w:sz w:val="24"/>
          <w:szCs w:val="24"/>
        </w:rPr>
        <w:t>Dhanachezhiyan</w:t>
      </w:r>
      <w:proofErr w:type="spellEnd"/>
      <w:r w:rsidRPr="006446F4">
        <w:rPr>
          <w:sz w:val="24"/>
          <w:szCs w:val="24"/>
        </w:rPr>
        <w:t>": "images/dhanachezhiyan.jpg",</w:t>
      </w:r>
    </w:p>
    <w:p w14:paraId="5B0100D2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"Barath": "images/barath.jpg",</w:t>
      </w:r>
    </w:p>
    <w:p w14:paraId="508956D9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"Siva": "images/siva.jpg",</w:t>
      </w:r>
    </w:p>
    <w:p w14:paraId="3FD5A583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"Bharathi": "images/bharathi.jpg"</w:t>
      </w:r>
    </w:p>
    <w:p w14:paraId="023B74E6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>};</w:t>
      </w:r>
    </w:p>
    <w:p w14:paraId="3E005B05" w14:textId="77777777" w:rsidR="0001717C" w:rsidRPr="006446F4" w:rsidRDefault="0001717C" w:rsidP="0001717C">
      <w:pPr>
        <w:rPr>
          <w:sz w:val="24"/>
          <w:szCs w:val="24"/>
        </w:rPr>
      </w:pPr>
    </w:p>
    <w:p w14:paraId="2EB0A2E4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// Load the </w:t>
      </w:r>
      <w:proofErr w:type="spellStart"/>
      <w:r w:rsidRPr="006446F4">
        <w:rPr>
          <w:sz w:val="24"/>
          <w:szCs w:val="24"/>
        </w:rPr>
        <w:t>BlazeFace</w:t>
      </w:r>
      <w:proofErr w:type="spellEnd"/>
      <w:r w:rsidRPr="006446F4">
        <w:rPr>
          <w:sz w:val="24"/>
          <w:szCs w:val="24"/>
        </w:rPr>
        <w:t xml:space="preserve"> model</w:t>
      </w:r>
    </w:p>
    <w:p w14:paraId="4965C7AA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async function </w:t>
      </w:r>
      <w:proofErr w:type="spellStart"/>
      <w:proofErr w:type="gramStart"/>
      <w:r w:rsidRPr="006446F4">
        <w:rPr>
          <w:sz w:val="24"/>
          <w:szCs w:val="24"/>
        </w:rPr>
        <w:t>loadModel</w:t>
      </w:r>
      <w:proofErr w:type="spellEnd"/>
      <w:r w:rsidRPr="006446F4">
        <w:rPr>
          <w:sz w:val="24"/>
          <w:szCs w:val="24"/>
        </w:rPr>
        <w:t>(</w:t>
      </w:r>
      <w:proofErr w:type="gramEnd"/>
      <w:r w:rsidRPr="006446F4">
        <w:rPr>
          <w:sz w:val="24"/>
          <w:szCs w:val="24"/>
        </w:rPr>
        <w:t>) {</w:t>
      </w:r>
    </w:p>
    <w:p w14:paraId="60A99F7F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model = await </w:t>
      </w:r>
      <w:proofErr w:type="spellStart"/>
      <w:proofErr w:type="gramStart"/>
      <w:r w:rsidRPr="006446F4">
        <w:rPr>
          <w:sz w:val="24"/>
          <w:szCs w:val="24"/>
        </w:rPr>
        <w:t>blazeface.load</w:t>
      </w:r>
      <w:proofErr w:type="spellEnd"/>
      <w:proofErr w:type="gramEnd"/>
      <w:r w:rsidRPr="006446F4">
        <w:rPr>
          <w:sz w:val="24"/>
          <w:szCs w:val="24"/>
        </w:rPr>
        <w:t>();</w:t>
      </w:r>
    </w:p>
    <w:p w14:paraId="6658A3B3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</w:t>
      </w:r>
      <w:proofErr w:type="spellStart"/>
      <w:r w:rsidRPr="006446F4">
        <w:rPr>
          <w:sz w:val="24"/>
          <w:szCs w:val="24"/>
        </w:rPr>
        <w:t>statusElement.innerText</w:t>
      </w:r>
      <w:proofErr w:type="spellEnd"/>
      <w:r w:rsidRPr="006446F4">
        <w:rPr>
          <w:sz w:val="24"/>
          <w:szCs w:val="24"/>
        </w:rPr>
        <w:t xml:space="preserve"> = 'Model Loaded. Waiting for Face...';</w:t>
      </w:r>
    </w:p>
    <w:p w14:paraId="718CFEB0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</w:t>
      </w:r>
      <w:proofErr w:type="spellStart"/>
      <w:proofErr w:type="gramStart"/>
      <w:r w:rsidRPr="006446F4">
        <w:rPr>
          <w:sz w:val="24"/>
          <w:szCs w:val="24"/>
        </w:rPr>
        <w:t>startVideo</w:t>
      </w:r>
      <w:proofErr w:type="spellEnd"/>
      <w:r w:rsidRPr="006446F4">
        <w:rPr>
          <w:sz w:val="24"/>
          <w:szCs w:val="24"/>
        </w:rPr>
        <w:t>(</w:t>
      </w:r>
      <w:proofErr w:type="gramEnd"/>
      <w:r w:rsidRPr="006446F4">
        <w:rPr>
          <w:sz w:val="24"/>
          <w:szCs w:val="24"/>
        </w:rPr>
        <w:t>);</w:t>
      </w:r>
    </w:p>
    <w:p w14:paraId="49139F05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>}</w:t>
      </w:r>
    </w:p>
    <w:p w14:paraId="10C8710A" w14:textId="77777777" w:rsidR="0001717C" w:rsidRPr="006446F4" w:rsidRDefault="0001717C" w:rsidP="0001717C">
      <w:pPr>
        <w:rPr>
          <w:sz w:val="24"/>
          <w:szCs w:val="24"/>
        </w:rPr>
      </w:pPr>
    </w:p>
    <w:p w14:paraId="74A54786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>// Start the webcam video stream</w:t>
      </w:r>
    </w:p>
    <w:p w14:paraId="03B5D70B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function </w:t>
      </w:r>
      <w:proofErr w:type="spellStart"/>
      <w:proofErr w:type="gramStart"/>
      <w:r w:rsidRPr="006446F4">
        <w:rPr>
          <w:sz w:val="24"/>
          <w:szCs w:val="24"/>
        </w:rPr>
        <w:t>startVideo</w:t>
      </w:r>
      <w:proofErr w:type="spellEnd"/>
      <w:r w:rsidRPr="006446F4">
        <w:rPr>
          <w:sz w:val="24"/>
          <w:szCs w:val="24"/>
        </w:rPr>
        <w:t>(</w:t>
      </w:r>
      <w:proofErr w:type="gramEnd"/>
      <w:r w:rsidRPr="006446F4">
        <w:rPr>
          <w:sz w:val="24"/>
          <w:szCs w:val="24"/>
        </w:rPr>
        <w:t>) {</w:t>
      </w:r>
    </w:p>
    <w:p w14:paraId="7207821B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</w:t>
      </w:r>
      <w:proofErr w:type="spellStart"/>
      <w:proofErr w:type="gramStart"/>
      <w:r w:rsidRPr="006446F4">
        <w:rPr>
          <w:sz w:val="24"/>
          <w:szCs w:val="24"/>
        </w:rPr>
        <w:t>navigator.mediaDevices.getUserMedia</w:t>
      </w:r>
      <w:proofErr w:type="spellEnd"/>
      <w:proofErr w:type="gramEnd"/>
      <w:r w:rsidRPr="006446F4">
        <w:rPr>
          <w:sz w:val="24"/>
          <w:szCs w:val="24"/>
        </w:rPr>
        <w:t>({</w:t>
      </w:r>
    </w:p>
    <w:p w14:paraId="25174018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    video: true</w:t>
      </w:r>
    </w:p>
    <w:p w14:paraId="08029CFB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}</w:t>
      </w:r>
      <w:proofErr w:type="gramStart"/>
      <w:r w:rsidRPr="006446F4">
        <w:rPr>
          <w:sz w:val="24"/>
          <w:szCs w:val="24"/>
        </w:rPr>
        <w:t>).then</w:t>
      </w:r>
      <w:proofErr w:type="gramEnd"/>
      <w:r w:rsidRPr="006446F4">
        <w:rPr>
          <w:sz w:val="24"/>
          <w:szCs w:val="24"/>
        </w:rPr>
        <w:t>((stream) =&gt; {</w:t>
      </w:r>
    </w:p>
    <w:p w14:paraId="674D0EDD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    </w:t>
      </w:r>
      <w:proofErr w:type="spellStart"/>
      <w:r w:rsidRPr="006446F4">
        <w:rPr>
          <w:sz w:val="24"/>
          <w:szCs w:val="24"/>
        </w:rPr>
        <w:t>videoElement.srcObject</w:t>
      </w:r>
      <w:proofErr w:type="spellEnd"/>
      <w:r w:rsidRPr="006446F4">
        <w:rPr>
          <w:sz w:val="24"/>
          <w:szCs w:val="24"/>
        </w:rPr>
        <w:t xml:space="preserve"> = stream;</w:t>
      </w:r>
    </w:p>
    <w:p w14:paraId="124031A5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}</w:t>
      </w:r>
      <w:proofErr w:type="gramStart"/>
      <w:r w:rsidRPr="006446F4">
        <w:rPr>
          <w:sz w:val="24"/>
          <w:szCs w:val="24"/>
        </w:rPr>
        <w:t>).catch</w:t>
      </w:r>
      <w:proofErr w:type="gramEnd"/>
      <w:r w:rsidRPr="006446F4">
        <w:rPr>
          <w:sz w:val="24"/>
          <w:szCs w:val="24"/>
        </w:rPr>
        <w:t>((err) =&gt; {</w:t>
      </w:r>
    </w:p>
    <w:p w14:paraId="43BD35FF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    </w:t>
      </w:r>
      <w:proofErr w:type="spellStart"/>
      <w:r w:rsidRPr="006446F4">
        <w:rPr>
          <w:sz w:val="24"/>
          <w:szCs w:val="24"/>
        </w:rPr>
        <w:t>statusElement.innerText</w:t>
      </w:r>
      <w:proofErr w:type="spellEnd"/>
      <w:r w:rsidRPr="006446F4">
        <w:rPr>
          <w:sz w:val="24"/>
          <w:szCs w:val="24"/>
        </w:rPr>
        <w:t xml:space="preserve"> = 'Error accessing webcam: ' + err;</w:t>
      </w:r>
    </w:p>
    <w:p w14:paraId="4CCD542C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});</w:t>
      </w:r>
    </w:p>
    <w:p w14:paraId="7C230255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>}</w:t>
      </w:r>
    </w:p>
    <w:p w14:paraId="661D7BBA" w14:textId="77777777" w:rsidR="0001717C" w:rsidRPr="006446F4" w:rsidRDefault="0001717C" w:rsidP="0001717C">
      <w:pPr>
        <w:rPr>
          <w:sz w:val="24"/>
          <w:szCs w:val="24"/>
        </w:rPr>
      </w:pPr>
    </w:p>
    <w:p w14:paraId="14206A5C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// Detect faces in real-time using </w:t>
      </w:r>
      <w:proofErr w:type="spellStart"/>
      <w:r w:rsidRPr="006446F4">
        <w:rPr>
          <w:sz w:val="24"/>
          <w:szCs w:val="24"/>
        </w:rPr>
        <w:t>BlazeFace</w:t>
      </w:r>
      <w:proofErr w:type="spellEnd"/>
    </w:p>
    <w:p w14:paraId="3A9D1274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async function </w:t>
      </w:r>
      <w:proofErr w:type="spellStart"/>
      <w:proofErr w:type="gramStart"/>
      <w:r w:rsidRPr="006446F4">
        <w:rPr>
          <w:sz w:val="24"/>
          <w:szCs w:val="24"/>
        </w:rPr>
        <w:t>detectFace</w:t>
      </w:r>
      <w:proofErr w:type="spellEnd"/>
      <w:r w:rsidRPr="006446F4">
        <w:rPr>
          <w:sz w:val="24"/>
          <w:szCs w:val="24"/>
        </w:rPr>
        <w:t>(</w:t>
      </w:r>
      <w:proofErr w:type="gramEnd"/>
      <w:r w:rsidRPr="006446F4">
        <w:rPr>
          <w:sz w:val="24"/>
          <w:szCs w:val="24"/>
        </w:rPr>
        <w:t>) {</w:t>
      </w:r>
    </w:p>
    <w:p w14:paraId="36D9CD79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const predictions = await </w:t>
      </w:r>
      <w:proofErr w:type="spellStart"/>
      <w:proofErr w:type="gramStart"/>
      <w:r w:rsidRPr="006446F4">
        <w:rPr>
          <w:sz w:val="24"/>
          <w:szCs w:val="24"/>
        </w:rPr>
        <w:t>model.estimateFaces</w:t>
      </w:r>
      <w:proofErr w:type="spellEnd"/>
      <w:proofErr w:type="gramEnd"/>
      <w:r w:rsidRPr="006446F4">
        <w:rPr>
          <w:sz w:val="24"/>
          <w:szCs w:val="24"/>
        </w:rPr>
        <w:t>(</w:t>
      </w:r>
      <w:proofErr w:type="spellStart"/>
      <w:r w:rsidRPr="006446F4">
        <w:rPr>
          <w:sz w:val="24"/>
          <w:szCs w:val="24"/>
        </w:rPr>
        <w:t>videoElement</w:t>
      </w:r>
      <w:proofErr w:type="spellEnd"/>
      <w:r w:rsidRPr="006446F4">
        <w:rPr>
          <w:sz w:val="24"/>
          <w:szCs w:val="24"/>
        </w:rPr>
        <w:t>, false);</w:t>
      </w:r>
    </w:p>
    <w:p w14:paraId="5CAC72EC" w14:textId="77777777" w:rsidR="0001717C" w:rsidRPr="006446F4" w:rsidRDefault="0001717C" w:rsidP="0001717C">
      <w:pPr>
        <w:rPr>
          <w:sz w:val="24"/>
          <w:szCs w:val="24"/>
        </w:rPr>
      </w:pPr>
    </w:p>
    <w:p w14:paraId="5EC1AB03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if (</w:t>
      </w:r>
      <w:proofErr w:type="spellStart"/>
      <w:proofErr w:type="gramStart"/>
      <w:r w:rsidRPr="006446F4">
        <w:rPr>
          <w:sz w:val="24"/>
          <w:szCs w:val="24"/>
        </w:rPr>
        <w:t>predictions.length</w:t>
      </w:r>
      <w:proofErr w:type="spellEnd"/>
      <w:proofErr w:type="gramEnd"/>
      <w:r w:rsidRPr="006446F4">
        <w:rPr>
          <w:sz w:val="24"/>
          <w:szCs w:val="24"/>
        </w:rPr>
        <w:t xml:space="preserve"> &gt; 0) {</w:t>
      </w:r>
    </w:p>
    <w:p w14:paraId="46CA85C7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    </w:t>
      </w:r>
      <w:proofErr w:type="spellStart"/>
      <w:r w:rsidRPr="006446F4">
        <w:rPr>
          <w:sz w:val="24"/>
          <w:szCs w:val="24"/>
        </w:rPr>
        <w:t>statusElement.innerText</w:t>
      </w:r>
      <w:proofErr w:type="spellEnd"/>
      <w:r w:rsidRPr="006446F4">
        <w:rPr>
          <w:sz w:val="24"/>
          <w:szCs w:val="24"/>
        </w:rPr>
        <w:t xml:space="preserve"> = 'Face Detected!';</w:t>
      </w:r>
    </w:p>
    <w:p w14:paraId="627B0E83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lastRenderedPageBreak/>
        <w:t xml:space="preserve">        </w:t>
      </w:r>
      <w:proofErr w:type="spellStart"/>
      <w:r w:rsidRPr="006446F4">
        <w:rPr>
          <w:sz w:val="24"/>
          <w:szCs w:val="24"/>
        </w:rPr>
        <w:t>punchButton.disabled</w:t>
      </w:r>
      <w:proofErr w:type="spellEnd"/>
      <w:r w:rsidRPr="006446F4">
        <w:rPr>
          <w:sz w:val="24"/>
          <w:szCs w:val="24"/>
        </w:rPr>
        <w:t xml:space="preserve"> = false;</w:t>
      </w:r>
    </w:p>
    <w:p w14:paraId="25E8B506" w14:textId="77777777" w:rsidR="0001717C" w:rsidRPr="006446F4" w:rsidRDefault="0001717C" w:rsidP="0001717C">
      <w:pPr>
        <w:rPr>
          <w:sz w:val="24"/>
          <w:szCs w:val="24"/>
        </w:rPr>
      </w:pPr>
    </w:p>
    <w:p w14:paraId="6B755D33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    // Find the closest match</w:t>
      </w:r>
    </w:p>
    <w:p w14:paraId="10856C4F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    </w:t>
      </w:r>
      <w:proofErr w:type="spellStart"/>
      <w:r w:rsidRPr="006446F4">
        <w:rPr>
          <w:sz w:val="24"/>
          <w:szCs w:val="24"/>
        </w:rPr>
        <w:t>checkFaceMatch</w:t>
      </w:r>
      <w:proofErr w:type="spellEnd"/>
      <w:r w:rsidRPr="006446F4">
        <w:rPr>
          <w:sz w:val="24"/>
          <w:szCs w:val="24"/>
        </w:rPr>
        <w:t>(</w:t>
      </w:r>
      <w:proofErr w:type="gramStart"/>
      <w:r w:rsidRPr="006446F4">
        <w:rPr>
          <w:sz w:val="24"/>
          <w:szCs w:val="24"/>
        </w:rPr>
        <w:t>predictions[</w:t>
      </w:r>
      <w:proofErr w:type="gramEnd"/>
      <w:r w:rsidRPr="006446F4">
        <w:rPr>
          <w:sz w:val="24"/>
          <w:szCs w:val="24"/>
        </w:rPr>
        <w:t>0].</w:t>
      </w:r>
      <w:proofErr w:type="spellStart"/>
      <w:r w:rsidRPr="006446F4">
        <w:rPr>
          <w:sz w:val="24"/>
          <w:szCs w:val="24"/>
        </w:rPr>
        <w:t>topLeft</w:t>
      </w:r>
      <w:proofErr w:type="spellEnd"/>
      <w:r w:rsidRPr="006446F4">
        <w:rPr>
          <w:sz w:val="24"/>
          <w:szCs w:val="24"/>
        </w:rPr>
        <w:t>, predictions[0].</w:t>
      </w:r>
      <w:proofErr w:type="spellStart"/>
      <w:r w:rsidRPr="006446F4">
        <w:rPr>
          <w:sz w:val="24"/>
          <w:szCs w:val="24"/>
        </w:rPr>
        <w:t>bottomRight</w:t>
      </w:r>
      <w:proofErr w:type="spellEnd"/>
      <w:r w:rsidRPr="006446F4">
        <w:rPr>
          <w:sz w:val="24"/>
          <w:szCs w:val="24"/>
        </w:rPr>
        <w:t>);</w:t>
      </w:r>
    </w:p>
    <w:p w14:paraId="6998D30F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} else {</w:t>
      </w:r>
    </w:p>
    <w:p w14:paraId="26E5E7C7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    </w:t>
      </w:r>
      <w:proofErr w:type="spellStart"/>
      <w:r w:rsidRPr="006446F4">
        <w:rPr>
          <w:sz w:val="24"/>
          <w:szCs w:val="24"/>
        </w:rPr>
        <w:t>statusElement.innerText</w:t>
      </w:r>
      <w:proofErr w:type="spellEnd"/>
      <w:r w:rsidRPr="006446F4">
        <w:rPr>
          <w:sz w:val="24"/>
          <w:szCs w:val="24"/>
        </w:rPr>
        <w:t xml:space="preserve"> = 'No Face Detected';</w:t>
      </w:r>
    </w:p>
    <w:p w14:paraId="5CF98466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    </w:t>
      </w:r>
      <w:proofErr w:type="spellStart"/>
      <w:r w:rsidRPr="006446F4">
        <w:rPr>
          <w:sz w:val="24"/>
          <w:szCs w:val="24"/>
        </w:rPr>
        <w:t>punchButton.disabled</w:t>
      </w:r>
      <w:proofErr w:type="spellEnd"/>
      <w:r w:rsidRPr="006446F4">
        <w:rPr>
          <w:sz w:val="24"/>
          <w:szCs w:val="24"/>
        </w:rPr>
        <w:t xml:space="preserve"> = true;</w:t>
      </w:r>
    </w:p>
    <w:p w14:paraId="6B59255A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}</w:t>
      </w:r>
    </w:p>
    <w:p w14:paraId="55FAE7E7" w14:textId="77777777" w:rsidR="0001717C" w:rsidRPr="006446F4" w:rsidRDefault="0001717C" w:rsidP="0001717C">
      <w:pPr>
        <w:rPr>
          <w:sz w:val="24"/>
          <w:szCs w:val="24"/>
        </w:rPr>
      </w:pPr>
    </w:p>
    <w:p w14:paraId="159F6CA7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</w:t>
      </w:r>
      <w:proofErr w:type="spellStart"/>
      <w:r w:rsidRPr="006446F4">
        <w:rPr>
          <w:sz w:val="24"/>
          <w:szCs w:val="24"/>
        </w:rPr>
        <w:t>requestAnimationFrame</w:t>
      </w:r>
      <w:proofErr w:type="spellEnd"/>
      <w:r w:rsidRPr="006446F4">
        <w:rPr>
          <w:sz w:val="24"/>
          <w:szCs w:val="24"/>
        </w:rPr>
        <w:t>(</w:t>
      </w:r>
      <w:proofErr w:type="spellStart"/>
      <w:r w:rsidRPr="006446F4">
        <w:rPr>
          <w:sz w:val="24"/>
          <w:szCs w:val="24"/>
        </w:rPr>
        <w:t>detectFace</w:t>
      </w:r>
      <w:proofErr w:type="spellEnd"/>
      <w:r w:rsidRPr="006446F4">
        <w:rPr>
          <w:sz w:val="24"/>
          <w:szCs w:val="24"/>
        </w:rPr>
        <w:t>);</w:t>
      </w:r>
    </w:p>
    <w:p w14:paraId="2017ED14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>}</w:t>
      </w:r>
    </w:p>
    <w:p w14:paraId="50EEEAC3" w14:textId="77777777" w:rsidR="0001717C" w:rsidRPr="006446F4" w:rsidRDefault="0001717C" w:rsidP="0001717C">
      <w:pPr>
        <w:rPr>
          <w:sz w:val="24"/>
          <w:szCs w:val="24"/>
        </w:rPr>
      </w:pPr>
    </w:p>
    <w:p w14:paraId="78B11427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>// Match face with the known dataset</w:t>
      </w:r>
    </w:p>
    <w:p w14:paraId="3C5F09CA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async function </w:t>
      </w:r>
      <w:proofErr w:type="spellStart"/>
      <w:proofErr w:type="gramStart"/>
      <w:r w:rsidRPr="006446F4">
        <w:rPr>
          <w:sz w:val="24"/>
          <w:szCs w:val="24"/>
        </w:rPr>
        <w:t>checkFaceMatch</w:t>
      </w:r>
      <w:proofErr w:type="spellEnd"/>
      <w:r w:rsidRPr="006446F4">
        <w:rPr>
          <w:sz w:val="24"/>
          <w:szCs w:val="24"/>
        </w:rPr>
        <w:t>(</w:t>
      </w:r>
      <w:proofErr w:type="spellStart"/>
      <w:proofErr w:type="gramEnd"/>
      <w:r w:rsidRPr="006446F4">
        <w:rPr>
          <w:sz w:val="24"/>
          <w:szCs w:val="24"/>
        </w:rPr>
        <w:t>topLeft</w:t>
      </w:r>
      <w:proofErr w:type="spellEnd"/>
      <w:r w:rsidRPr="006446F4">
        <w:rPr>
          <w:sz w:val="24"/>
          <w:szCs w:val="24"/>
        </w:rPr>
        <w:t xml:space="preserve">, </w:t>
      </w:r>
      <w:proofErr w:type="spellStart"/>
      <w:r w:rsidRPr="006446F4">
        <w:rPr>
          <w:sz w:val="24"/>
          <w:szCs w:val="24"/>
        </w:rPr>
        <w:t>bottomRight</w:t>
      </w:r>
      <w:proofErr w:type="spellEnd"/>
      <w:r w:rsidRPr="006446F4">
        <w:rPr>
          <w:sz w:val="24"/>
          <w:szCs w:val="24"/>
        </w:rPr>
        <w:t>) {</w:t>
      </w:r>
    </w:p>
    <w:p w14:paraId="25075A55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// Use TensorFlow.js to compare face embeddings</w:t>
      </w:r>
    </w:p>
    <w:p w14:paraId="26214174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// This is a simplified logic, use real embeddings comparison in a production system</w:t>
      </w:r>
    </w:p>
    <w:p w14:paraId="64D8B90F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// Placeholder for face recognition with known images</w:t>
      </w:r>
    </w:p>
    <w:p w14:paraId="69405DF2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for (let person in </w:t>
      </w:r>
      <w:proofErr w:type="spellStart"/>
      <w:r w:rsidRPr="006446F4">
        <w:rPr>
          <w:sz w:val="24"/>
          <w:szCs w:val="24"/>
        </w:rPr>
        <w:t>knownFaces</w:t>
      </w:r>
      <w:proofErr w:type="spellEnd"/>
      <w:r w:rsidRPr="006446F4">
        <w:rPr>
          <w:sz w:val="24"/>
          <w:szCs w:val="24"/>
        </w:rPr>
        <w:t>) {</w:t>
      </w:r>
    </w:p>
    <w:p w14:paraId="65610386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    const </w:t>
      </w:r>
      <w:proofErr w:type="spellStart"/>
      <w:r w:rsidRPr="006446F4">
        <w:rPr>
          <w:sz w:val="24"/>
          <w:szCs w:val="24"/>
        </w:rPr>
        <w:t>img</w:t>
      </w:r>
      <w:proofErr w:type="spellEnd"/>
      <w:r w:rsidRPr="006446F4">
        <w:rPr>
          <w:sz w:val="24"/>
          <w:szCs w:val="24"/>
        </w:rPr>
        <w:t xml:space="preserve"> = new </w:t>
      </w:r>
      <w:proofErr w:type="gramStart"/>
      <w:r w:rsidRPr="006446F4">
        <w:rPr>
          <w:sz w:val="24"/>
          <w:szCs w:val="24"/>
        </w:rPr>
        <w:t>Image(</w:t>
      </w:r>
      <w:proofErr w:type="gramEnd"/>
      <w:r w:rsidRPr="006446F4">
        <w:rPr>
          <w:sz w:val="24"/>
          <w:szCs w:val="24"/>
        </w:rPr>
        <w:t>);</w:t>
      </w:r>
    </w:p>
    <w:p w14:paraId="55D11A1F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    </w:t>
      </w:r>
      <w:proofErr w:type="spellStart"/>
      <w:r w:rsidRPr="006446F4">
        <w:rPr>
          <w:sz w:val="24"/>
          <w:szCs w:val="24"/>
        </w:rPr>
        <w:t>img.src</w:t>
      </w:r>
      <w:proofErr w:type="spellEnd"/>
      <w:r w:rsidRPr="006446F4">
        <w:rPr>
          <w:sz w:val="24"/>
          <w:szCs w:val="24"/>
        </w:rPr>
        <w:t xml:space="preserve"> = </w:t>
      </w:r>
      <w:proofErr w:type="spellStart"/>
      <w:r w:rsidRPr="006446F4">
        <w:rPr>
          <w:sz w:val="24"/>
          <w:szCs w:val="24"/>
        </w:rPr>
        <w:t>knownFaces</w:t>
      </w:r>
      <w:proofErr w:type="spellEnd"/>
      <w:r w:rsidRPr="006446F4">
        <w:rPr>
          <w:sz w:val="24"/>
          <w:szCs w:val="24"/>
        </w:rPr>
        <w:t>[person];</w:t>
      </w:r>
    </w:p>
    <w:p w14:paraId="51E40D6C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    </w:t>
      </w:r>
      <w:proofErr w:type="spellStart"/>
      <w:proofErr w:type="gramStart"/>
      <w:r w:rsidRPr="006446F4">
        <w:rPr>
          <w:sz w:val="24"/>
          <w:szCs w:val="24"/>
        </w:rPr>
        <w:t>img.onload</w:t>
      </w:r>
      <w:proofErr w:type="spellEnd"/>
      <w:proofErr w:type="gramEnd"/>
      <w:r w:rsidRPr="006446F4">
        <w:rPr>
          <w:sz w:val="24"/>
          <w:szCs w:val="24"/>
        </w:rPr>
        <w:t xml:space="preserve"> = function() {</w:t>
      </w:r>
    </w:p>
    <w:p w14:paraId="34E3D33C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        const </w:t>
      </w:r>
      <w:proofErr w:type="spellStart"/>
      <w:r w:rsidRPr="006446F4">
        <w:rPr>
          <w:sz w:val="24"/>
          <w:szCs w:val="24"/>
        </w:rPr>
        <w:t>faceImage</w:t>
      </w:r>
      <w:proofErr w:type="spellEnd"/>
      <w:r w:rsidRPr="006446F4">
        <w:rPr>
          <w:sz w:val="24"/>
          <w:szCs w:val="24"/>
        </w:rPr>
        <w:t xml:space="preserve"> = </w:t>
      </w:r>
      <w:proofErr w:type="spellStart"/>
      <w:r w:rsidRPr="006446F4">
        <w:rPr>
          <w:sz w:val="24"/>
          <w:szCs w:val="24"/>
        </w:rPr>
        <w:t>tf.</w:t>
      </w:r>
      <w:proofErr w:type="gramStart"/>
      <w:r w:rsidRPr="006446F4">
        <w:rPr>
          <w:sz w:val="24"/>
          <w:szCs w:val="24"/>
        </w:rPr>
        <w:t>browser.fromPixels</w:t>
      </w:r>
      <w:proofErr w:type="spellEnd"/>
      <w:proofErr w:type="gramEnd"/>
      <w:r w:rsidRPr="006446F4">
        <w:rPr>
          <w:sz w:val="24"/>
          <w:szCs w:val="24"/>
        </w:rPr>
        <w:t>(</w:t>
      </w:r>
      <w:proofErr w:type="spellStart"/>
      <w:r w:rsidRPr="006446F4">
        <w:rPr>
          <w:sz w:val="24"/>
          <w:szCs w:val="24"/>
        </w:rPr>
        <w:t>img</w:t>
      </w:r>
      <w:proofErr w:type="spellEnd"/>
      <w:r w:rsidRPr="006446F4">
        <w:rPr>
          <w:sz w:val="24"/>
          <w:szCs w:val="24"/>
        </w:rPr>
        <w:t>);</w:t>
      </w:r>
    </w:p>
    <w:p w14:paraId="232B66F6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        // Compare logic would go here (embedding-based)</w:t>
      </w:r>
    </w:p>
    <w:p w14:paraId="5319ADC1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        if (</w:t>
      </w:r>
      <w:proofErr w:type="spellStart"/>
      <w:proofErr w:type="gramStart"/>
      <w:r w:rsidRPr="006446F4">
        <w:rPr>
          <w:sz w:val="24"/>
          <w:szCs w:val="24"/>
        </w:rPr>
        <w:t>isMatch</w:t>
      </w:r>
      <w:proofErr w:type="spellEnd"/>
      <w:r w:rsidRPr="006446F4">
        <w:rPr>
          <w:sz w:val="24"/>
          <w:szCs w:val="24"/>
        </w:rPr>
        <w:t>(</w:t>
      </w:r>
      <w:proofErr w:type="spellStart"/>
      <w:proofErr w:type="gramEnd"/>
      <w:r w:rsidRPr="006446F4">
        <w:rPr>
          <w:sz w:val="24"/>
          <w:szCs w:val="24"/>
        </w:rPr>
        <w:t>topLeft</w:t>
      </w:r>
      <w:proofErr w:type="spellEnd"/>
      <w:r w:rsidRPr="006446F4">
        <w:rPr>
          <w:sz w:val="24"/>
          <w:szCs w:val="24"/>
        </w:rPr>
        <w:t xml:space="preserve">, </w:t>
      </w:r>
      <w:proofErr w:type="spellStart"/>
      <w:r w:rsidRPr="006446F4">
        <w:rPr>
          <w:sz w:val="24"/>
          <w:szCs w:val="24"/>
        </w:rPr>
        <w:t>bottomRight</w:t>
      </w:r>
      <w:proofErr w:type="spellEnd"/>
      <w:r w:rsidRPr="006446F4">
        <w:rPr>
          <w:sz w:val="24"/>
          <w:szCs w:val="24"/>
        </w:rPr>
        <w:t xml:space="preserve">, </w:t>
      </w:r>
      <w:proofErr w:type="spellStart"/>
      <w:r w:rsidRPr="006446F4">
        <w:rPr>
          <w:sz w:val="24"/>
          <w:szCs w:val="24"/>
        </w:rPr>
        <w:t>faceImage</w:t>
      </w:r>
      <w:proofErr w:type="spellEnd"/>
      <w:r w:rsidRPr="006446F4">
        <w:rPr>
          <w:sz w:val="24"/>
          <w:szCs w:val="24"/>
        </w:rPr>
        <w:t>)) {</w:t>
      </w:r>
    </w:p>
    <w:p w14:paraId="1B2B9C68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            </w:t>
      </w:r>
      <w:proofErr w:type="spellStart"/>
      <w:r w:rsidRPr="006446F4">
        <w:rPr>
          <w:sz w:val="24"/>
          <w:szCs w:val="24"/>
        </w:rPr>
        <w:t>punchButton.disabled</w:t>
      </w:r>
      <w:proofErr w:type="spellEnd"/>
      <w:r w:rsidRPr="006446F4">
        <w:rPr>
          <w:sz w:val="24"/>
          <w:szCs w:val="24"/>
        </w:rPr>
        <w:t xml:space="preserve"> = false;</w:t>
      </w:r>
    </w:p>
    <w:p w14:paraId="731C0CB5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            return;</w:t>
      </w:r>
    </w:p>
    <w:p w14:paraId="16206E2C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        }</w:t>
      </w:r>
    </w:p>
    <w:p w14:paraId="752F4F8B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    };</w:t>
      </w:r>
    </w:p>
    <w:p w14:paraId="330B853A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}</w:t>
      </w:r>
    </w:p>
    <w:p w14:paraId="5C02D41E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>}</w:t>
      </w:r>
    </w:p>
    <w:p w14:paraId="739058C3" w14:textId="77777777" w:rsidR="0001717C" w:rsidRPr="006446F4" w:rsidRDefault="0001717C" w:rsidP="0001717C">
      <w:pPr>
        <w:rPr>
          <w:sz w:val="24"/>
          <w:szCs w:val="24"/>
        </w:rPr>
      </w:pPr>
    </w:p>
    <w:p w14:paraId="03AA3731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>// Placeholder for face comparison logic</w:t>
      </w:r>
    </w:p>
    <w:p w14:paraId="3413FA24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function </w:t>
      </w:r>
      <w:proofErr w:type="spellStart"/>
      <w:proofErr w:type="gramStart"/>
      <w:r w:rsidRPr="006446F4">
        <w:rPr>
          <w:sz w:val="24"/>
          <w:szCs w:val="24"/>
        </w:rPr>
        <w:t>isMatch</w:t>
      </w:r>
      <w:proofErr w:type="spellEnd"/>
      <w:r w:rsidRPr="006446F4">
        <w:rPr>
          <w:sz w:val="24"/>
          <w:szCs w:val="24"/>
        </w:rPr>
        <w:t>(</w:t>
      </w:r>
      <w:proofErr w:type="spellStart"/>
      <w:proofErr w:type="gramEnd"/>
      <w:r w:rsidRPr="006446F4">
        <w:rPr>
          <w:sz w:val="24"/>
          <w:szCs w:val="24"/>
        </w:rPr>
        <w:t>topLeft</w:t>
      </w:r>
      <w:proofErr w:type="spellEnd"/>
      <w:r w:rsidRPr="006446F4">
        <w:rPr>
          <w:sz w:val="24"/>
          <w:szCs w:val="24"/>
        </w:rPr>
        <w:t xml:space="preserve">, </w:t>
      </w:r>
      <w:proofErr w:type="spellStart"/>
      <w:r w:rsidRPr="006446F4">
        <w:rPr>
          <w:sz w:val="24"/>
          <w:szCs w:val="24"/>
        </w:rPr>
        <w:t>bottomRight</w:t>
      </w:r>
      <w:proofErr w:type="spellEnd"/>
      <w:r w:rsidRPr="006446F4">
        <w:rPr>
          <w:sz w:val="24"/>
          <w:szCs w:val="24"/>
        </w:rPr>
        <w:t xml:space="preserve">, </w:t>
      </w:r>
      <w:proofErr w:type="spellStart"/>
      <w:r w:rsidRPr="006446F4">
        <w:rPr>
          <w:sz w:val="24"/>
          <w:szCs w:val="24"/>
        </w:rPr>
        <w:t>faceImage</w:t>
      </w:r>
      <w:proofErr w:type="spellEnd"/>
      <w:r w:rsidRPr="006446F4">
        <w:rPr>
          <w:sz w:val="24"/>
          <w:szCs w:val="24"/>
        </w:rPr>
        <w:t>) {</w:t>
      </w:r>
    </w:p>
    <w:p w14:paraId="7D6FF86A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// Actual face matching algorithm should go here (e.g., compare embeddings)</w:t>
      </w:r>
    </w:p>
    <w:p w14:paraId="4B99E355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return true; // Simplified for this example</w:t>
      </w:r>
    </w:p>
    <w:p w14:paraId="69B31236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>}</w:t>
      </w:r>
    </w:p>
    <w:p w14:paraId="15CE95C2" w14:textId="77777777" w:rsidR="0001717C" w:rsidRPr="006446F4" w:rsidRDefault="0001717C" w:rsidP="0001717C">
      <w:pPr>
        <w:rPr>
          <w:sz w:val="24"/>
          <w:szCs w:val="24"/>
        </w:rPr>
      </w:pPr>
    </w:p>
    <w:p w14:paraId="3153FBC9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// Firebase Punch </w:t>
      </w:r>
      <w:proofErr w:type="gramStart"/>
      <w:r w:rsidRPr="006446F4">
        <w:rPr>
          <w:sz w:val="24"/>
          <w:szCs w:val="24"/>
        </w:rPr>
        <w:t>In</w:t>
      </w:r>
      <w:proofErr w:type="gramEnd"/>
      <w:r w:rsidRPr="006446F4">
        <w:rPr>
          <w:sz w:val="24"/>
          <w:szCs w:val="24"/>
        </w:rPr>
        <w:t xml:space="preserve"> Function</w:t>
      </w:r>
    </w:p>
    <w:p w14:paraId="7DEF0C5B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async function </w:t>
      </w:r>
      <w:proofErr w:type="spellStart"/>
      <w:proofErr w:type="gramStart"/>
      <w:r w:rsidRPr="006446F4">
        <w:rPr>
          <w:sz w:val="24"/>
          <w:szCs w:val="24"/>
        </w:rPr>
        <w:t>punchIn</w:t>
      </w:r>
      <w:proofErr w:type="spellEnd"/>
      <w:r w:rsidRPr="006446F4">
        <w:rPr>
          <w:sz w:val="24"/>
          <w:szCs w:val="24"/>
        </w:rPr>
        <w:t>(</w:t>
      </w:r>
      <w:proofErr w:type="gramEnd"/>
      <w:r w:rsidRPr="006446F4">
        <w:rPr>
          <w:sz w:val="24"/>
          <w:szCs w:val="24"/>
        </w:rPr>
        <w:t>) {</w:t>
      </w:r>
    </w:p>
    <w:p w14:paraId="56BA040E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const </w:t>
      </w:r>
      <w:proofErr w:type="spellStart"/>
      <w:r w:rsidRPr="006446F4">
        <w:rPr>
          <w:sz w:val="24"/>
          <w:szCs w:val="24"/>
        </w:rPr>
        <w:t>userId</w:t>
      </w:r>
      <w:proofErr w:type="spellEnd"/>
      <w:r w:rsidRPr="006446F4">
        <w:rPr>
          <w:sz w:val="24"/>
          <w:szCs w:val="24"/>
        </w:rPr>
        <w:t xml:space="preserve"> = 'user_' + new Date(</w:t>
      </w:r>
      <w:proofErr w:type="gramStart"/>
      <w:r w:rsidRPr="006446F4">
        <w:rPr>
          <w:sz w:val="24"/>
          <w:szCs w:val="24"/>
        </w:rPr>
        <w:t>).</w:t>
      </w:r>
      <w:proofErr w:type="spellStart"/>
      <w:r w:rsidRPr="006446F4">
        <w:rPr>
          <w:sz w:val="24"/>
          <w:szCs w:val="24"/>
        </w:rPr>
        <w:t>getTime</w:t>
      </w:r>
      <w:proofErr w:type="spellEnd"/>
      <w:proofErr w:type="gramEnd"/>
      <w:r w:rsidRPr="006446F4">
        <w:rPr>
          <w:sz w:val="24"/>
          <w:szCs w:val="24"/>
        </w:rPr>
        <w:t>(); // Unique ID for the punch-in session</w:t>
      </w:r>
    </w:p>
    <w:p w14:paraId="393A76CF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const timestamp = new Date(</w:t>
      </w:r>
      <w:proofErr w:type="gramStart"/>
      <w:r w:rsidRPr="006446F4">
        <w:rPr>
          <w:sz w:val="24"/>
          <w:szCs w:val="24"/>
        </w:rPr>
        <w:t>).</w:t>
      </w:r>
      <w:proofErr w:type="spellStart"/>
      <w:r w:rsidRPr="006446F4">
        <w:rPr>
          <w:sz w:val="24"/>
          <w:szCs w:val="24"/>
        </w:rPr>
        <w:t>toLocaleString</w:t>
      </w:r>
      <w:proofErr w:type="spellEnd"/>
      <w:proofErr w:type="gramEnd"/>
      <w:r w:rsidRPr="006446F4">
        <w:rPr>
          <w:sz w:val="24"/>
          <w:szCs w:val="24"/>
        </w:rPr>
        <w:t>();</w:t>
      </w:r>
    </w:p>
    <w:p w14:paraId="12ECC85B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</w:t>
      </w:r>
    </w:p>
    <w:p w14:paraId="20CF06C7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// Log attendance in Firebase </w:t>
      </w:r>
      <w:proofErr w:type="spellStart"/>
      <w:r w:rsidRPr="006446F4">
        <w:rPr>
          <w:sz w:val="24"/>
          <w:szCs w:val="24"/>
        </w:rPr>
        <w:t>Firestore</w:t>
      </w:r>
      <w:proofErr w:type="spellEnd"/>
    </w:p>
    <w:p w14:paraId="4143D137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</w:t>
      </w:r>
      <w:proofErr w:type="spellStart"/>
      <w:proofErr w:type="gramStart"/>
      <w:r w:rsidRPr="006446F4">
        <w:rPr>
          <w:sz w:val="24"/>
          <w:szCs w:val="24"/>
        </w:rPr>
        <w:t>db.collection</w:t>
      </w:r>
      <w:proofErr w:type="spellEnd"/>
      <w:proofErr w:type="gramEnd"/>
      <w:r w:rsidRPr="006446F4">
        <w:rPr>
          <w:sz w:val="24"/>
          <w:szCs w:val="24"/>
        </w:rPr>
        <w:t>("attendance").doc(</w:t>
      </w:r>
      <w:proofErr w:type="spellStart"/>
      <w:r w:rsidRPr="006446F4">
        <w:rPr>
          <w:sz w:val="24"/>
          <w:szCs w:val="24"/>
        </w:rPr>
        <w:t>userId</w:t>
      </w:r>
      <w:proofErr w:type="spellEnd"/>
      <w:r w:rsidRPr="006446F4">
        <w:rPr>
          <w:sz w:val="24"/>
          <w:szCs w:val="24"/>
        </w:rPr>
        <w:t>).set({</w:t>
      </w:r>
    </w:p>
    <w:p w14:paraId="61BE0B69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lastRenderedPageBreak/>
        <w:t xml:space="preserve">        </w:t>
      </w:r>
      <w:proofErr w:type="spellStart"/>
      <w:r w:rsidRPr="006446F4">
        <w:rPr>
          <w:sz w:val="24"/>
          <w:szCs w:val="24"/>
        </w:rPr>
        <w:t>punchInTime</w:t>
      </w:r>
      <w:proofErr w:type="spellEnd"/>
      <w:r w:rsidRPr="006446F4">
        <w:rPr>
          <w:sz w:val="24"/>
          <w:szCs w:val="24"/>
        </w:rPr>
        <w:t>: timestamp,</w:t>
      </w:r>
    </w:p>
    <w:p w14:paraId="52C8B294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    </w:t>
      </w:r>
      <w:proofErr w:type="spellStart"/>
      <w:r w:rsidRPr="006446F4">
        <w:rPr>
          <w:sz w:val="24"/>
          <w:szCs w:val="24"/>
        </w:rPr>
        <w:t>userId</w:t>
      </w:r>
      <w:proofErr w:type="spellEnd"/>
      <w:r w:rsidRPr="006446F4">
        <w:rPr>
          <w:sz w:val="24"/>
          <w:szCs w:val="24"/>
        </w:rPr>
        <w:t xml:space="preserve">: </w:t>
      </w:r>
      <w:proofErr w:type="spellStart"/>
      <w:r w:rsidRPr="006446F4">
        <w:rPr>
          <w:sz w:val="24"/>
          <w:szCs w:val="24"/>
        </w:rPr>
        <w:t>userId</w:t>
      </w:r>
      <w:proofErr w:type="spellEnd"/>
    </w:p>
    <w:p w14:paraId="7877C622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}</w:t>
      </w:r>
      <w:proofErr w:type="gramStart"/>
      <w:r w:rsidRPr="006446F4">
        <w:rPr>
          <w:sz w:val="24"/>
          <w:szCs w:val="24"/>
        </w:rPr>
        <w:t>).then</w:t>
      </w:r>
      <w:proofErr w:type="gramEnd"/>
      <w:r w:rsidRPr="006446F4">
        <w:rPr>
          <w:sz w:val="24"/>
          <w:szCs w:val="24"/>
        </w:rPr>
        <w:t>(() =&gt; {</w:t>
      </w:r>
    </w:p>
    <w:p w14:paraId="25F8F58C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    </w:t>
      </w:r>
      <w:proofErr w:type="spellStart"/>
      <w:r w:rsidRPr="006446F4">
        <w:rPr>
          <w:sz w:val="24"/>
          <w:szCs w:val="24"/>
        </w:rPr>
        <w:t>attendanceLog.innerHTML</w:t>
      </w:r>
      <w:proofErr w:type="spellEnd"/>
      <w:r w:rsidRPr="006446F4">
        <w:rPr>
          <w:sz w:val="24"/>
          <w:szCs w:val="24"/>
        </w:rPr>
        <w:t xml:space="preserve"> = `Punch </w:t>
      </w:r>
      <w:proofErr w:type="gramStart"/>
      <w:r w:rsidRPr="006446F4">
        <w:rPr>
          <w:sz w:val="24"/>
          <w:szCs w:val="24"/>
        </w:rPr>
        <w:t>In</w:t>
      </w:r>
      <w:proofErr w:type="gramEnd"/>
      <w:r w:rsidRPr="006446F4">
        <w:rPr>
          <w:sz w:val="24"/>
          <w:szCs w:val="24"/>
        </w:rPr>
        <w:t xml:space="preserve"> Successful: ${timestamp}`;</w:t>
      </w:r>
    </w:p>
    <w:p w14:paraId="5AF0C49D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}</w:t>
      </w:r>
      <w:proofErr w:type="gramStart"/>
      <w:r w:rsidRPr="006446F4">
        <w:rPr>
          <w:sz w:val="24"/>
          <w:szCs w:val="24"/>
        </w:rPr>
        <w:t>).catch</w:t>
      </w:r>
      <w:proofErr w:type="gramEnd"/>
      <w:r w:rsidRPr="006446F4">
        <w:rPr>
          <w:sz w:val="24"/>
          <w:szCs w:val="24"/>
        </w:rPr>
        <w:t>((error) =&gt; {</w:t>
      </w:r>
    </w:p>
    <w:p w14:paraId="61B3A32F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    </w:t>
      </w:r>
      <w:proofErr w:type="spellStart"/>
      <w:proofErr w:type="gramStart"/>
      <w:r w:rsidRPr="006446F4">
        <w:rPr>
          <w:sz w:val="24"/>
          <w:szCs w:val="24"/>
        </w:rPr>
        <w:t>console.error</w:t>
      </w:r>
      <w:proofErr w:type="spellEnd"/>
      <w:proofErr w:type="gramEnd"/>
      <w:r w:rsidRPr="006446F4">
        <w:rPr>
          <w:sz w:val="24"/>
          <w:szCs w:val="24"/>
        </w:rPr>
        <w:t>("Error logging attendance: ", error);</w:t>
      </w:r>
    </w:p>
    <w:p w14:paraId="43882E59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 xml:space="preserve">    });</w:t>
      </w:r>
    </w:p>
    <w:p w14:paraId="5A66D1DD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>}</w:t>
      </w:r>
    </w:p>
    <w:p w14:paraId="358DFAB4" w14:textId="77777777" w:rsidR="0001717C" w:rsidRPr="006446F4" w:rsidRDefault="0001717C" w:rsidP="0001717C">
      <w:pPr>
        <w:rPr>
          <w:sz w:val="24"/>
          <w:szCs w:val="24"/>
        </w:rPr>
      </w:pPr>
    </w:p>
    <w:p w14:paraId="22D7A90E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>// Add event listener to punch button</w:t>
      </w:r>
    </w:p>
    <w:p w14:paraId="467D3382" w14:textId="77777777" w:rsidR="0001717C" w:rsidRPr="006446F4" w:rsidRDefault="0001717C" w:rsidP="0001717C">
      <w:pPr>
        <w:rPr>
          <w:sz w:val="24"/>
          <w:szCs w:val="24"/>
        </w:rPr>
      </w:pPr>
      <w:proofErr w:type="spellStart"/>
      <w:r w:rsidRPr="006446F4">
        <w:rPr>
          <w:sz w:val="24"/>
          <w:szCs w:val="24"/>
        </w:rPr>
        <w:t>punchButton.addEventListener</w:t>
      </w:r>
      <w:proofErr w:type="spellEnd"/>
      <w:r w:rsidRPr="006446F4">
        <w:rPr>
          <w:sz w:val="24"/>
          <w:szCs w:val="24"/>
        </w:rPr>
        <w:t xml:space="preserve">('click', </w:t>
      </w:r>
      <w:proofErr w:type="spellStart"/>
      <w:r w:rsidRPr="006446F4">
        <w:rPr>
          <w:sz w:val="24"/>
          <w:szCs w:val="24"/>
        </w:rPr>
        <w:t>punchIn</w:t>
      </w:r>
      <w:proofErr w:type="spellEnd"/>
      <w:r w:rsidRPr="006446F4">
        <w:rPr>
          <w:sz w:val="24"/>
          <w:szCs w:val="24"/>
        </w:rPr>
        <w:t>);</w:t>
      </w:r>
    </w:p>
    <w:p w14:paraId="4C2DEF9F" w14:textId="77777777" w:rsidR="0001717C" w:rsidRPr="006446F4" w:rsidRDefault="0001717C" w:rsidP="0001717C">
      <w:pPr>
        <w:rPr>
          <w:sz w:val="24"/>
          <w:szCs w:val="24"/>
        </w:rPr>
      </w:pPr>
    </w:p>
    <w:p w14:paraId="194E8819" w14:textId="77777777" w:rsidR="0001717C" w:rsidRPr="006446F4" w:rsidRDefault="0001717C" w:rsidP="0001717C">
      <w:pPr>
        <w:rPr>
          <w:sz w:val="24"/>
          <w:szCs w:val="24"/>
        </w:rPr>
      </w:pPr>
      <w:r w:rsidRPr="006446F4">
        <w:rPr>
          <w:sz w:val="24"/>
          <w:szCs w:val="24"/>
        </w:rPr>
        <w:t>// Start the model and video stream</w:t>
      </w:r>
    </w:p>
    <w:p w14:paraId="74C7D8AF" w14:textId="77777777" w:rsidR="0001717C" w:rsidRPr="006446F4" w:rsidRDefault="0001717C" w:rsidP="0001717C">
      <w:pPr>
        <w:rPr>
          <w:sz w:val="24"/>
          <w:szCs w:val="24"/>
        </w:rPr>
      </w:pPr>
      <w:proofErr w:type="spellStart"/>
      <w:proofErr w:type="gramStart"/>
      <w:r w:rsidRPr="006446F4">
        <w:rPr>
          <w:sz w:val="24"/>
          <w:szCs w:val="24"/>
        </w:rPr>
        <w:t>loadModel</w:t>
      </w:r>
      <w:proofErr w:type="spellEnd"/>
      <w:r w:rsidRPr="006446F4">
        <w:rPr>
          <w:sz w:val="24"/>
          <w:szCs w:val="24"/>
        </w:rPr>
        <w:t>(</w:t>
      </w:r>
      <w:proofErr w:type="gramEnd"/>
      <w:r w:rsidRPr="006446F4">
        <w:rPr>
          <w:sz w:val="24"/>
          <w:szCs w:val="24"/>
        </w:rPr>
        <w:t>);</w:t>
      </w:r>
    </w:p>
    <w:p w14:paraId="31D094DB" w14:textId="77777777" w:rsidR="0001717C" w:rsidRDefault="0001717C" w:rsidP="0001717C">
      <w:pPr>
        <w:rPr>
          <w:sz w:val="24"/>
          <w:szCs w:val="24"/>
        </w:rPr>
      </w:pPr>
      <w:proofErr w:type="spellStart"/>
      <w:proofErr w:type="gramStart"/>
      <w:r w:rsidRPr="006446F4">
        <w:rPr>
          <w:sz w:val="24"/>
          <w:szCs w:val="24"/>
        </w:rPr>
        <w:t>detectFace</w:t>
      </w:r>
      <w:proofErr w:type="spellEnd"/>
      <w:r w:rsidRPr="006446F4">
        <w:rPr>
          <w:sz w:val="24"/>
          <w:szCs w:val="24"/>
        </w:rPr>
        <w:t>(</w:t>
      </w:r>
      <w:proofErr w:type="gramEnd"/>
      <w:r w:rsidRPr="006446F4">
        <w:rPr>
          <w:sz w:val="24"/>
          <w:szCs w:val="24"/>
        </w:rPr>
        <w:t>);</w:t>
      </w:r>
    </w:p>
    <w:p w14:paraId="5A3A2C8D" w14:textId="77777777" w:rsidR="00B115AA" w:rsidRDefault="00B115AA" w:rsidP="0001717C">
      <w:pPr>
        <w:rPr>
          <w:sz w:val="24"/>
          <w:szCs w:val="24"/>
        </w:rPr>
      </w:pPr>
    </w:p>
    <w:p w14:paraId="23B1A5DE" w14:textId="77777777" w:rsidR="00B115AA" w:rsidRDefault="00B115AA" w:rsidP="0001717C">
      <w:pPr>
        <w:rPr>
          <w:sz w:val="24"/>
          <w:szCs w:val="24"/>
        </w:rPr>
      </w:pPr>
    </w:p>
    <w:p w14:paraId="1B35A4DF" w14:textId="77777777" w:rsidR="00B115AA" w:rsidRDefault="00B115AA" w:rsidP="0001717C">
      <w:pPr>
        <w:rPr>
          <w:sz w:val="24"/>
          <w:szCs w:val="24"/>
        </w:rPr>
      </w:pPr>
    </w:p>
    <w:p w14:paraId="26527969" w14:textId="77777777" w:rsidR="00B115AA" w:rsidRDefault="00B115AA" w:rsidP="0001717C">
      <w:pPr>
        <w:rPr>
          <w:sz w:val="24"/>
          <w:szCs w:val="24"/>
        </w:rPr>
      </w:pPr>
    </w:p>
    <w:p w14:paraId="7355BC64" w14:textId="77777777" w:rsidR="00B115AA" w:rsidRDefault="00B115AA" w:rsidP="0001717C">
      <w:pPr>
        <w:rPr>
          <w:sz w:val="24"/>
          <w:szCs w:val="24"/>
        </w:rPr>
      </w:pPr>
    </w:p>
    <w:p w14:paraId="35B44A7D" w14:textId="77777777" w:rsidR="00B115AA" w:rsidRDefault="00B115AA" w:rsidP="0001717C">
      <w:pPr>
        <w:rPr>
          <w:sz w:val="24"/>
          <w:szCs w:val="24"/>
        </w:rPr>
      </w:pPr>
    </w:p>
    <w:p w14:paraId="1DE9A5F0" w14:textId="77777777" w:rsidR="00B115AA" w:rsidRDefault="00B115AA" w:rsidP="0001717C">
      <w:pPr>
        <w:rPr>
          <w:sz w:val="24"/>
          <w:szCs w:val="24"/>
        </w:rPr>
      </w:pPr>
    </w:p>
    <w:p w14:paraId="4CB52A86" w14:textId="77777777" w:rsidR="00B115AA" w:rsidRDefault="00B115AA" w:rsidP="0001717C">
      <w:pPr>
        <w:rPr>
          <w:sz w:val="24"/>
          <w:szCs w:val="24"/>
        </w:rPr>
      </w:pPr>
    </w:p>
    <w:p w14:paraId="28609EDD" w14:textId="77777777" w:rsidR="00B115AA" w:rsidRDefault="00B115AA" w:rsidP="0001717C">
      <w:pPr>
        <w:rPr>
          <w:sz w:val="24"/>
          <w:szCs w:val="24"/>
        </w:rPr>
      </w:pPr>
    </w:p>
    <w:p w14:paraId="344E0EE1" w14:textId="77777777" w:rsidR="00B115AA" w:rsidRDefault="00B115AA" w:rsidP="0001717C">
      <w:pPr>
        <w:rPr>
          <w:sz w:val="24"/>
          <w:szCs w:val="24"/>
        </w:rPr>
      </w:pPr>
    </w:p>
    <w:p w14:paraId="09497DE6" w14:textId="77777777" w:rsidR="00B115AA" w:rsidRDefault="00B115AA" w:rsidP="0001717C">
      <w:pPr>
        <w:rPr>
          <w:sz w:val="24"/>
          <w:szCs w:val="24"/>
        </w:rPr>
      </w:pPr>
    </w:p>
    <w:p w14:paraId="48138529" w14:textId="77777777" w:rsidR="00B115AA" w:rsidRDefault="00B115AA" w:rsidP="0001717C">
      <w:pPr>
        <w:rPr>
          <w:sz w:val="24"/>
          <w:szCs w:val="24"/>
        </w:rPr>
      </w:pPr>
    </w:p>
    <w:p w14:paraId="7CB822F1" w14:textId="77777777" w:rsidR="00B115AA" w:rsidRDefault="00B115AA" w:rsidP="0001717C">
      <w:pPr>
        <w:rPr>
          <w:sz w:val="24"/>
          <w:szCs w:val="24"/>
        </w:rPr>
      </w:pPr>
    </w:p>
    <w:p w14:paraId="01861E3E" w14:textId="77777777" w:rsidR="00B115AA" w:rsidRDefault="00B115AA" w:rsidP="0001717C">
      <w:pPr>
        <w:rPr>
          <w:sz w:val="24"/>
          <w:szCs w:val="24"/>
        </w:rPr>
      </w:pPr>
    </w:p>
    <w:p w14:paraId="4CCA55D7" w14:textId="77777777" w:rsidR="00B115AA" w:rsidRDefault="00B115AA" w:rsidP="0001717C">
      <w:pPr>
        <w:rPr>
          <w:sz w:val="24"/>
          <w:szCs w:val="24"/>
        </w:rPr>
      </w:pPr>
    </w:p>
    <w:p w14:paraId="4011C25E" w14:textId="77777777" w:rsidR="00B115AA" w:rsidRDefault="00B115AA" w:rsidP="0001717C">
      <w:pPr>
        <w:rPr>
          <w:sz w:val="24"/>
          <w:szCs w:val="24"/>
        </w:rPr>
      </w:pPr>
    </w:p>
    <w:p w14:paraId="18E93FE2" w14:textId="77777777" w:rsidR="00B115AA" w:rsidRDefault="00B115AA" w:rsidP="0001717C">
      <w:pPr>
        <w:rPr>
          <w:sz w:val="24"/>
          <w:szCs w:val="24"/>
        </w:rPr>
      </w:pPr>
    </w:p>
    <w:p w14:paraId="28222479" w14:textId="77777777" w:rsidR="00B115AA" w:rsidRDefault="00B115AA" w:rsidP="0001717C">
      <w:pPr>
        <w:rPr>
          <w:sz w:val="24"/>
          <w:szCs w:val="24"/>
        </w:rPr>
      </w:pPr>
    </w:p>
    <w:p w14:paraId="2130A0DF" w14:textId="77777777" w:rsidR="00B115AA" w:rsidRDefault="00B115AA" w:rsidP="0001717C">
      <w:pPr>
        <w:rPr>
          <w:sz w:val="24"/>
          <w:szCs w:val="24"/>
        </w:rPr>
      </w:pPr>
    </w:p>
    <w:p w14:paraId="2ABE7AC5" w14:textId="77777777" w:rsidR="00B115AA" w:rsidRDefault="00B115AA" w:rsidP="0001717C">
      <w:pPr>
        <w:rPr>
          <w:sz w:val="24"/>
          <w:szCs w:val="24"/>
        </w:rPr>
      </w:pPr>
    </w:p>
    <w:p w14:paraId="780A0229" w14:textId="77777777" w:rsidR="00B115AA" w:rsidRDefault="00B115AA" w:rsidP="0001717C">
      <w:pPr>
        <w:rPr>
          <w:sz w:val="24"/>
          <w:szCs w:val="24"/>
        </w:rPr>
      </w:pPr>
    </w:p>
    <w:p w14:paraId="6640BD36" w14:textId="77777777" w:rsidR="00B115AA" w:rsidRDefault="00B115AA" w:rsidP="0001717C">
      <w:pPr>
        <w:rPr>
          <w:sz w:val="24"/>
          <w:szCs w:val="24"/>
        </w:rPr>
      </w:pPr>
    </w:p>
    <w:p w14:paraId="27FF4818" w14:textId="77777777" w:rsidR="00B115AA" w:rsidRDefault="00B115AA" w:rsidP="0001717C">
      <w:pPr>
        <w:rPr>
          <w:sz w:val="24"/>
          <w:szCs w:val="24"/>
        </w:rPr>
      </w:pPr>
    </w:p>
    <w:p w14:paraId="78B91074" w14:textId="77777777" w:rsidR="00B115AA" w:rsidRDefault="00B115AA" w:rsidP="0001717C">
      <w:pPr>
        <w:rPr>
          <w:sz w:val="24"/>
          <w:szCs w:val="24"/>
        </w:rPr>
      </w:pPr>
    </w:p>
    <w:p w14:paraId="51ECCA5E" w14:textId="77777777" w:rsidR="00B115AA" w:rsidRDefault="00B115AA" w:rsidP="0001717C">
      <w:pPr>
        <w:rPr>
          <w:sz w:val="24"/>
          <w:szCs w:val="24"/>
        </w:rPr>
      </w:pPr>
    </w:p>
    <w:p w14:paraId="4E7F1D33" w14:textId="77777777" w:rsidR="00B115AA" w:rsidRDefault="00B115AA" w:rsidP="0001717C">
      <w:pPr>
        <w:rPr>
          <w:sz w:val="24"/>
          <w:szCs w:val="24"/>
        </w:rPr>
      </w:pPr>
    </w:p>
    <w:p w14:paraId="1C8B0F63" w14:textId="77777777" w:rsidR="00B115AA" w:rsidRDefault="00B115AA" w:rsidP="0001717C">
      <w:pPr>
        <w:rPr>
          <w:sz w:val="24"/>
          <w:szCs w:val="24"/>
        </w:rPr>
      </w:pPr>
    </w:p>
    <w:p w14:paraId="51E6A7FE" w14:textId="77777777" w:rsidR="00B115AA" w:rsidRDefault="00B115AA" w:rsidP="0001717C">
      <w:pPr>
        <w:rPr>
          <w:sz w:val="24"/>
          <w:szCs w:val="24"/>
        </w:rPr>
      </w:pPr>
    </w:p>
    <w:p w14:paraId="28A25794" w14:textId="77777777" w:rsidR="00B115AA" w:rsidRDefault="00B115AA" w:rsidP="0001717C">
      <w:pPr>
        <w:rPr>
          <w:sz w:val="24"/>
          <w:szCs w:val="24"/>
        </w:rPr>
      </w:pPr>
    </w:p>
    <w:p w14:paraId="5233FB55" w14:textId="0D79487F" w:rsidR="00B115AA" w:rsidRPr="00B115AA" w:rsidRDefault="00B115AA" w:rsidP="00B115AA">
      <w:pPr>
        <w:rPr>
          <w:rFonts w:ascii="Bodoni MT" w:hAnsi="Bodoni MT"/>
          <w:b/>
          <w:bCs/>
          <w:sz w:val="36"/>
          <w:szCs w:val="36"/>
        </w:rPr>
      </w:pPr>
      <w:r w:rsidRPr="00B115AA">
        <w:rPr>
          <w:rFonts w:ascii="Bodoni MT" w:hAnsi="Bodoni MT"/>
          <w:b/>
          <w:bCs/>
          <w:sz w:val="36"/>
          <w:szCs w:val="36"/>
        </w:rPr>
        <w:lastRenderedPageBreak/>
        <w:t>How to Set Up Your Dataset:</w:t>
      </w:r>
    </w:p>
    <w:p w14:paraId="2F3DDF1F" w14:textId="77777777" w:rsidR="00B115AA" w:rsidRPr="00B115AA" w:rsidRDefault="00B115AA" w:rsidP="00B115AA">
      <w:pPr>
        <w:rPr>
          <w:sz w:val="24"/>
          <w:szCs w:val="24"/>
        </w:rPr>
      </w:pPr>
    </w:p>
    <w:p w14:paraId="73A569AC" w14:textId="77777777" w:rsidR="00B115AA" w:rsidRPr="00B115AA" w:rsidRDefault="00B115AA" w:rsidP="00B115AA">
      <w:pPr>
        <w:rPr>
          <w:sz w:val="24"/>
          <w:szCs w:val="24"/>
        </w:rPr>
      </w:pPr>
      <w:r w:rsidRPr="00B115AA">
        <w:rPr>
          <w:sz w:val="24"/>
          <w:szCs w:val="24"/>
        </w:rPr>
        <w:t xml:space="preserve">You need images for each person in your dataset (Jayapriya, </w:t>
      </w:r>
      <w:proofErr w:type="spellStart"/>
      <w:r w:rsidRPr="00B115AA">
        <w:rPr>
          <w:sz w:val="24"/>
          <w:szCs w:val="24"/>
        </w:rPr>
        <w:t>Dhanachezhiyan</w:t>
      </w:r>
      <w:proofErr w:type="spellEnd"/>
      <w:r w:rsidRPr="00B115AA">
        <w:rPr>
          <w:sz w:val="24"/>
          <w:szCs w:val="24"/>
        </w:rPr>
        <w:t>, Barath, Siva, Bharathi). These images should be in the /images/ directory and named as follows:</w:t>
      </w:r>
    </w:p>
    <w:p w14:paraId="2BD3DB47" w14:textId="77777777" w:rsidR="00B115AA" w:rsidRPr="00B115AA" w:rsidRDefault="00B115AA" w:rsidP="00B115AA">
      <w:pPr>
        <w:rPr>
          <w:sz w:val="24"/>
          <w:szCs w:val="24"/>
        </w:rPr>
      </w:pPr>
    </w:p>
    <w:p w14:paraId="79900CEE" w14:textId="77777777" w:rsidR="00B115AA" w:rsidRPr="00B115AA" w:rsidRDefault="00B115AA" w:rsidP="00B115AA">
      <w:pPr>
        <w:rPr>
          <w:sz w:val="24"/>
          <w:szCs w:val="24"/>
        </w:rPr>
      </w:pPr>
      <w:r w:rsidRPr="00B115AA">
        <w:rPr>
          <w:sz w:val="24"/>
          <w:szCs w:val="24"/>
        </w:rPr>
        <w:t>- jayapriya.jpg</w:t>
      </w:r>
    </w:p>
    <w:p w14:paraId="264CF402" w14:textId="77777777" w:rsidR="00B115AA" w:rsidRPr="00B115AA" w:rsidRDefault="00B115AA" w:rsidP="00B115AA">
      <w:pPr>
        <w:rPr>
          <w:sz w:val="24"/>
          <w:szCs w:val="24"/>
        </w:rPr>
      </w:pPr>
      <w:r w:rsidRPr="00B115AA">
        <w:rPr>
          <w:sz w:val="24"/>
          <w:szCs w:val="24"/>
        </w:rPr>
        <w:t>- dhanachezhiyan.jpg</w:t>
      </w:r>
    </w:p>
    <w:p w14:paraId="7139B9C7" w14:textId="77777777" w:rsidR="00B115AA" w:rsidRPr="00B115AA" w:rsidRDefault="00B115AA" w:rsidP="00B115AA">
      <w:pPr>
        <w:rPr>
          <w:sz w:val="24"/>
          <w:szCs w:val="24"/>
        </w:rPr>
      </w:pPr>
      <w:r w:rsidRPr="00B115AA">
        <w:rPr>
          <w:sz w:val="24"/>
          <w:szCs w:val="24"/>
        </w:rPr>
        <w:t>- barath.jpg</w:t>
      </w:r>
    </w:p>
    <w:p w14:paraId="4E990B51" w14:textId="77777777" w:rsidR="00B115AA" w:rsidRPr="00B115AA" w:rsidRDefault="00B115AA" w:rsidP="00B115AA">
      <w:pPr>
        <w:rPr>
          <w:sz w:val="24"/>
          <w:szCs w:val="24"/>
        </w:rPr>
      </w:pPr>
      <w:r w:rsidRPr="00B115AA">
        <w:rPr>
          <w:sz w:val="24"/>
          <w:szCs w:val="24"/>
        </w:rPr>
        <w:t>- siva.jpg</w:t>
      </w:r>
    </w:p>
    <w:p w14:paraId="6053FE5C" w14:textId="77777777" w:rsidR="00B115AA" w:rsidRPr="00B115AA" w:rsidRDefault="00B115AA" w:rsidP="00B115AA">
      <w:pPr>
        <w:rPr>
          <w:sz w:val="24"/>
          <w:szCs w:val="24"/>
        </w:rPr>
      </w:pPr>
      <w:r w:rsidRPr="00B115AA">
        <w:rPr>
          <w:sz w:val="24"/>
          <w:szCs w:val="24"/>
        </w:rPr>
        <w:t>- bharathi.jpg</w:t>
      </w:r>
    </w:p>
    <w:p w14:paraId="11520AC2" w14:textId="77777777" w:rsidR="00B115AA" w:rsidRPr="00B115AA" w:rsidRDefault="00B115AA" w:rsidP="00B115AA">
      <w:pPr>
        <w:rPr>
          <w:sz w:val="24"/>
          <w:szCs w:val="24"/>
        </w:rPr>
      </w:pPr>
    </w:p>
    <w:p w14:paraId="13736735" w14:textId="77777777" w:rsidR="00B115AA" w:rsidRPr="00B115AA" w:rsidRDefault="00B115AA" w:rsidP="00B115AA">
      <w:pPr>
        <w:rPr>
          <w:sz w:val="24"/>
          <w:szCs w:val="24"/>
        </w:rPr>
      </w:pPr>
      <w:r w:rsidRPr="00B115AA">
        <w:rPr>
          <w:sz w:val="24"/>
          <w:szCs w:val="24"/>
        </w:rPr>
        <w:t>These images will be used for comparison when a face is detected by the webcam.</w:t>
      </w:r>
    </w:p>
    <w:p w14:paraId="4D4B0E9B" w14:textId="77777777" w:rsidR="00B115AA" w:rsidRPr="00B115AA" w:rsidRDefault="00B115AA" w:rsidP="00B115AA">
      <w:pPr>
        <w:rPr>
          <w:sz w:val="24"/>
          <w:szCs w:val="24"/>
        </w:rPr>
      </w:pPr>
    </w:p>
    <w:p w14:paraId="537C2C8B" w14:textId="0F4B5DF4" w:rsidR="00B115AA" w:rsidRPr="00B115AA" w:rsidRDefault="00B115AA" w:rsidP="00B115AA">
      <w:pPr>
        <w:rPr>
          <w:rFonts w:ascii="Bodoni MT" w:hAnsi="Bodoni MT"/>
          <w:b/>
          <w:bCs/>
          <w:sz w:val="28"/>
          <w:szCs w:val="28"/>
        </w:rPr>
      </w:pPr>
      <w:r w:rsidRPr="00B115AA">
        <w:rPr>
          <w:rFonts w:ascii="Bodoni MT" w:hAnsi="Bodoni MT"/>
          <w:b/>
          <w:bCs/>
          <w:sz w:val="28"/>
          <w:szCs w:val="28"/>
        </w:rPr>
        <w:t>Key Points:</w:t>
      </w:r>
    </w:p>
    <w:p w14:paraId="5DC5C156" w14:textId="2396051A" w:rsidR="00B115AA" w:rsidRPr="00B115AA" w:rsidRDefault="00B115AA" w:rsidP="00B115AA">
      <w:pPr>
        <w:rPr>
          <w:sz w:val="24"/>
          <w:szCs w:val="24"/>
        </w:rPr>
      </w:pPr>
      <w:r w:rsidRPr="00B115AA">
        <w:rPr>
          <w:sz w:val="24"/>
          <w:szCs w:val="24"/>
        </w:rPr>
        <w:t xml:space="preserve">1. </w:t>
      </w:r>
      <w:r w:rsidRPr="00B115AA">
        <w:rPr>
          <w:b/>
          <w:bCs/>
          <w:sz w:val="24"/>
          <w:szCs w:val="24"/>
        </w:rPr>
        <w:t xml:space="preserve">Face Detection with </w:t>
      </w:r>
      <w:proofErr w:type="spellStart"/>
      <w:r w:rsidRPr="00B115AA">
        <w:rPr>
          <w:b/>
          <w:bCs/>
          <w:sz w:val="24"/>
          <w:szCs w:val="24"/>
        </w:rPr>
        <w:t>BlazeFace</w:t>
      </w:r>
      <w:proofErr w:type="spellEnd"/>
      <w:r w:rsidRPr="00B115AA">
        <w:rPr>
          <w:sz w:val="24"/>
          <w:szCs w:val="24"/>
        </w:rPr>
        <w:t>: This is used to detect faces in real-time from the webcam feed.</w:t>
      </w:r>
    </w:p>
    <w:p w14:paraId="0696EF37" w14:textId="576CEFEF" w:rsidR="00B115AA" w:rsidRPr="00B115AA" w:rsidRDefault="00B115AA" w:rsidP="00B115AA">
      <w:pPr>
        <w:rPr>
          <w:sz w:val="24"/>
          <w:szCs w:val="24"/>
        </w:rPr>
      </w:pPr>
      <w:r w:rsidRPr="00B115AA">
        <w:rPr>
          <w:sz w:val="24"/>
          <w:szCs w:val="24"/>
        </w:rPr>
        <w:t xml:space="preserve">2. </w:t>
      </w:r>
      <w:r w:rsidRPr="00B115AA">
        <w:rPr>
          <w:b/>
          <w:bCs/>
          <w:sz w:val="24"/>
          <w:szCs w:val="24"/>
        </w:rPr>
        <w:t>Image Dataset</w:t>
      </w:r>
      <w:r w:rsidRPr="00B115AA">
        <w:rPr>
          <w:sz w:val="24"/>
          <w:szCs w:val="24"/>
        </w:rPr>
        <w:t xml:space="preserve">: Each user's image is stored in the </w:t>
      </w:r>
      <w:proofErr w:type="spellStart"/>
      <w:r w:rsidRPr="00B115AA">
        <w:rPr>
          <w:sz w:val="24"/>
          <w:szCs w:val="24"/>
        </w:rPr>
        <w:t>knownFaces</w:t>
      </w:r>
      <w:proofErr w:type="spellEnd"/>
      <w:r w:rsidRPr="00B115AA">
        <w:rPr>
          <w:sz w:val="24"/>
          <w:szCs w:val="24"/>
        </w:rPr>
        <w:t xml:space="preserve"> object with their name as the key and image file path as the value.</w:t>
      </w:r>
    </w:p>
    <w:p w14:paraId="6763C4D4" w14:textId="1B0A0664" w:rsidR="00B115AA" w:rsidRPr="00B115AA" w:rsidRDefault="00B115AA" w:rsidP="00B115AA">
      <w:pPr>
        <w:rPr>
          <w:sz w:val="24"/>
          <w:szCs w:val="24"/>
        </w:rPr>
      </w:pPr>
      <w:r w:rsidRPr="00B115AA">
        <w:rPr>
          <w:sz w:val="24"/>
          <w:szCs w:val="24"/>
        </w:rPr>
        <w:t xml:space="preserve">3. </w:t>
      </w:r>
      <w:r w:rsidRPr="00B115AA">
        <w:rPr>
          <w:b/>
          <w:bCs/>
          <w:sz w:val="24"/>
          <w:szCs w:val="24"/>
        </w:rPr>
        <w:t>Punch In</w:t>
      </w:r>
      <w:r w:rsidRPr="00B115AA">
        <w:rPr>
          <w:sz w:val="24"/>
          <w:szCs w:val="24"/>
        </w:rPr>
        <w:t>: When a face is detected and matched, the "Punch In" button becomes active. Upon clicking it, Firebase logs the punch-in timestamp.</w:t>
      </w:r>
    </w:p>
    <w:p w14:paraId="7982ED87" w14:textId="6AA3FA6D" w:rsidR="00B115AA" w:rsidRPr="00B115AA" w:rsidRDefault="00B115AA" w:rsidP="00B115AA">
      <w:pPr>
        <w:rPr>
          <w:sz w:val="24"/>
          <w:szCs w:val="24"/>
        </w:rPr>
      </w:pPr>
      <w:r w:rsidRPr="00B115AA">
        <w:rPr>
          <w:sz w:val="24"/>
          <w:szCs w:val="24"/>
        </w:rPr>
        <w:t xml:space="preserve">4. </w:t>
      </w:r>
      <w:r w:rsidRPr="00B115AA">
        <w:rPr>
          <w:b/>
          <w:bCs/>
          <w:sz w:val="24"/>
          <w:szCs w:val="24"/>
        </w:rPr>
        <w:t>Firebase Integration</w:t>
      </w:r>
      <w:r w:rsidRPr="00B115AA">
        <w:rPr>
          <w:sz w:val="24"/>
          <w:szCs w:val="24"/>
        </w:rPr>
        <w:t xml:space="preserve">: Attendance is logged in **Firebase </w:t>
      </w:r>
      <w:proofErr w:type="spellStart"/>
      <w:r w:rsidRPr="00B115AA">
        <w:rPr>
          <w:sz w:val="24"/>
          <w:szCs w:val="24"/>
        </w:rPr>
        <w:t>Firestore</w:t>
      </w:r>
      <w:proofErr w:type="spellEnd"/>
      <w:r w:rsidRPr="00B115AA">
        <w:rPr>
          <w:sz w:val="24"/>
          <w:szCs w:val="24"/>
        </w:rPr>
        <w:t>* with a timestamp when the user punches in.</w:t>
      </w:r>
    </w:p>
    <w:p w14:paraId="2EDF3F31" w14:textId="65B5CB3E" w:rsidR="00B115AA" w:rsidRPr="00B115AA" w:rsidRDefault="00B115AA" w:rsidP="00B115AA">
      <w:pPr>
        <w:rPr>
          <w:sz w:val="24"/>
          <w:szCs w:val="24"/>
        </w:rPr>
      </w:pPr>
      <w:r w:rsidRPr="00B115AA">
        <w:rPr>
          <w:sz w:val="24"/>
          <w:szCs w:val="24"/>
        </w:rPr>
        <w:t xml:space="preserve">5. </w:t>
      </w:r>
      <w:r w:rsidRPr="00B115AA">
        <w:rPr>
          <w:b/>
          <w:bCs/>
          <w:sz w:val="24"/>
          <w:szCs w:val="24"/>
        </w:rPr>
        <w:t>Face Recognition</w:t>
      </w:r>
      <w:r w:rsidRPr="00B115AA">
        <w:rPr>
          <w:sz w:val="24"/>
          <w:szCs w:val="24"/>
        </w:rPr>
        <w:t>: In a real-world application, face recognition would be done using embeddings and cosine similarity. The current example is simplified.</w:t>
      </w:r>
    </w:p>
    <w:p w14:paraId="45880B0D" w14:textId="77777777" w:rsidR="00B115AA" w:rsidRPr="00B115AA" w:rsidRDefault="00B115AA" w:rsidP="00B115AA">
      <w:pPr>
        <w:rPr>
          <w:sz w:val="24"/>
          <w:szCs w:val="24"/>
        </w:rPr>
      </w:pPr>
    </w:p>
    <w:p w14:paraId="5C10E3A2" w14:textId="77777777" w:rsidR="00B115AA" w:rsidRPr="00B115AA" w:rsidRDefault="00B115AA" w:rsidP="00B115AA">
      <w:pPr>
        <w:rPr>
          <w:sz w:val="24"/>
          <w:szCs w:val="24"/>
        </w:rPr>
      </w:pPr>
    </w:p>
    <w:p w14:paraId="0EF9A8DA" w14:textId="43F3AEA1" w:rsidR="00B115AA" w:rsidRPr="00B115AA" w:rsidRDefault="00B115AA" w:rsidP="00B115AA">
      <w:pPr>
        <w:rPr>
          <w:rFonts w:ascii="Bodoni MT" w:hAnsi="Bodoni MT"/>
          <w:b/>
          <w:bCs/>
          <w:sz w:val="28"/>
          <w:szCs w:val="28"/>
        </w:rPr>
      </w:pPr>
      <w:r w:rsidRPr="00B115AA">
        <w:rPr>
          <w:rFonts w:ascii="Bodoni MT" w:hAnsi="Bodoni MT"/>
          <w:b/>
          <w:bCs/>
          <w:sz w:val="28"/>
          <w:szCs w:val="28"/>
        </w:rPr>
        <w:t>How to Run the System:</w:t>
      </w:r>
    </w:p>
    <w:p w14:paraId="1ACF755C" w14:textId="77777777" w:rsidR="00B115AA" w:rsidRPr="00B115AA" w:rsidRDefault="00B115AA" w:rsidP="00B115AA">
      <w:pPr>
        <w:rPr>
          <w:sz w:val="24"/>
          <w:szCs w:val="24"/>
        </w:rPr>
      </w:pPr>
    </w:p>
    <w:p w14:paraId="23D60CCF" w14:textId="615D562C" w:rsidR="00B115AA" w:rsidRPr="00B115AA" w:rsidRDefault="00B115AA" w:rsidP="00B115AA">
      <w:pPr>
        <w:rPr>
          <w:sz w:val="24"/>
          <w:szCs w:val="24"/>
        </w:rPr>
      </w:pPr>
      <w:r w:rsidRPr="00B115AA">
        <w:rPr>
          <w:sz w:val="24"/>
          <w:szCs w:val="24"/>
        </w:rPr>
        <w:t xml:space="preserve">1. </w:t>
      </w:r>
      <w:r w:rsidRPr="00CB0445">
        <w:rPr>
          <w:b/>
          <w:bCs/>
          <w:sz w:val="24"/>
          <w:szCs w:val="24"/>
        </w:rPr>
        <w:t>Set Up Firebase</w:t>
      </w:r>
      <w:r w:rsidRPr="00B115AA">
        <w:rPr>
          <w:sz w:val="24"/>
          <w:szCs w:val="24"/>
        </w:rPr>
        <w:t>:</w:t>
      </w:r>
    </w:p>
    <w:p w14:paraId="65B6387D" w14:textId="02A07774" w:rsidR="00B115AA" w:rsidRPr="00CB0445" w:rsidRDefault="00B115AA" w:rsidP="00CB0445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CB0445">
        <w:rPr>
          <w:sz w:val="24"/>
          <w:szCs w:val="24"/>
        </w:rPr>
        <w:t>Create a Firebase project in the Firebase Console.</w:t>
      </w:r>
    </w:p>
    <w:p w14:paraId="549B3971" w14:textId="5D3E845D" w:rsidR="00B115AA" w:rsidRPr="00CB0445" w:rsidRDefault="00B115AA" w:rsidP="00B115AA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CB0445">
        <w:rPr>
          <w:sz w:val="24"/>
          <w:szCs w:val="24"/>
        </w:rPr>
        <w:t xml:space="preserve">Enable </w:t>
      </w:r>
      <w:proofErr w:type="spellStart"/>
      <w:r w:rsidRPr="00CB0445">
        <w:rPr>
          <w:sz w:val="24"/>
          <w:szCs w:val="24"/>
        </w:rPr>
        <w:t>Firestore</w:t>
      </w:r>
      <w:proofErr w:type="spellEnd"/>
      <w:r w:rsidRPr="00CB0445">
        <w:rPr>
          <w:sz w:val="24"/>
          <w:szCs w:val="24"/>
        </w:rPr>
        <w:t xml:space="preserve"> and get your Firebase config, replacing the placeholder values in firebase-config.js.</w:t>
      </w:r>
    </w:p>
    <w:p w14:paraId="61F78BE6" w14:textId="5C2D1C44" w:rsidR="00B115AA" w:rsidRPr="00B115AA" w:rsidRDefault="00B115AA" w:rsidP="00B115AA">
      <w:pPr>
        <w:rPr>
          <w:sz w:val="24"/>
          <w:szCs w:val="24"/>
        </w:rPr>
      </w:pPr>
      <w:r w:rsidRPr="00B115AA">
        <w:rPr>
          <w:sz w:val="24"/>
          <w:szCs w:val="24"/>
        </w:rPr>
        <w:t xml:space="preserve">2. </w:t>
      </w:r>
      <w:r w:rsidRPr="00CB0445">
        <w:rPr>
          <w:b/>
          <w:bCs/>
          <w:sz w:val="24"/>
          <w:szCs w:val="24"/>
        </w:rPr>
        <w:t>Host the Application</w:t>
      </w:r>
      <w:r w:rsidRPr="00B115AA">
        <w:rPr>
          <w:sz w:val="24"/>
          <w:szCs w:val="24"/>
        </w:rPr>
        <w:t>:</w:t>
      </w:r>
    </w:p>
    <w:p w14:paraId="67A31271" w14:textId="5DF53253" w:rsidR="00B115AA" w:rsidRPr="00B115AA" w:rsidRDefault="00B115AA" w:rsidP="00B115AA">
      <w:pPr>
        <w:rPr>
          <w:sz w:val="24"/>
          <w:szCs w:val="24"/>
        </w:rPr>
      </w:pPr>
      <w:r w:rsidRPr="00B115AA">
        <w:rPr>
          <w:sz w:val="24"/>
          <w:szCs w:val="24"/>
        </w:rPr>
        <w:t xml:space="preserve">   You can host this app using *Firebase Hosting* or any static web hosting service (e.g., GitHub Pages, Netlify).</w:t>
      </w:r>
    </w:p>
    <w:p w14:paraId="760766F8" w14:textId="72381FF4" w:rsidR="00B115AA" w:rsidRPr="00B115AA" w:rsidRDefault="00B115AA" w:rsidP="00B115AA">
      <w:pPr>
        <w:rPr>
          <w:sz w:val="24"/>
          <w:szCs w:val="24"/>
        </w:rPr>
      </w:pPr>
      <w:r w:rsidRPr="00B115AA">
        <w:rPr>
          <w:sz w:val="24"/>
          <w:szCs w:val="24"/>
        </w:rPr>
        <w:t xml:space="preserve">3. </w:t>
      </w:r>
      <w:r w:rsidRPr="00CB0445">
        <w:rPr>
          <w:b/>
          <w:bCs/>
          <w:sz w:val="24"/>
          <w:szCs w:val="24"/>
        </w:rPr>
        <w:t xml:space="preserve">Install TensorFlow.js and </w:t>
      </w:r>
      <w:proofErr w:type="spellStart"/>
      <w:r w:rsidRPr="00CB0445">
        <w:rPr>
          <w:b/>
          <w:bCs/>
          <w:sz w:val="24"/>
          <w:szCs w:val="24"/>
        </w:rPr>
        <w:t>BlazeFace</w:t>
      </w:r>
      <w:proofErr w:type="spellEnd"/>
      <w:r w:rsidRPr="00B115AA">
        <w:rPr>
          <w:sz w:val="24"/>
          <w:szCs w:val="24"/>
        </w:rPr>
        <w:t>:</w:t>
      </w:r>
    </w:p>
    <w:p w14:paraId="25756F8F" w14:textId="6E25DE51" w:rsidR="00CB0445" w:rsidRDefault="00B115AA" w:rsidP="00B115AA">
      <w:pPr>
        <w:rPr>
          <w:sz w:val="24"/>
          <w:szCs w:val="24"/>
        </w:rPr>
      </w:pPr>
      <w:r w:rsidRPr="00B115AA">
        <w:rPr>
          <w:sz w:val="24"/>
          <w:szCs w:val="24"/>
        </w:rPr>
        <w:t xml:space="preserve">   The required libraries for face detection (</w:t>
      </w:r>
      <w:proofErr w:type="spellStart"/>
      <w:r w:rsidRPr="00B115AA">
        <w:rPr>
          <w:sz w:val="24"/>
          <w:szCs w:val="24"/>
        </w:rPr>
        <w:t>BlazeFace</w:t>
      </w:r>
      <w:proofErr w:type="spellEnd"/>
      <w:r w:rsidRPr="00B115AA">
        <w:rPr>
          <w:sz w:val="24"/>
          <w:szCs w:val="24"/>
        </w:rPr>
        <w:t>) and TensorFlow.js are linked via CDN in the index.html.</w:t>
      </w:r>
    </w:p>
    <w:p w14:paraId="52E9B023" w14:textId="7B707CEC" w:rsidR="00B115AA" w:rsidRPr="00B115AA" w:rsidRDefault="00B115AA" w:rsidP="00B115AA">
      <w:pPr>
        <w:rPr>
          <w:sz w:val="24"/>
          <w:szCs w:val="24"/>
        </w:rPr>
      </w:pPr>
      <w:r w:rsidRPr="00B115AA">
        <w:rPr>
          <w:sz w:val="24"/>
          <w:szCs w:val="24"/>
        </w:rPr>
        <w:t xml:space="preserve">4. </w:t>
      </w:r>
      <w:r w:rsidRPr="00CB0445">
        <w:rPr>
          <w:b/>
          <w:bCs/>
          <w:sz w:val="24"/>
          <w:szCs w:val="24"/>
        </w:rPr>
        <w:t>Run the App</w:t>
      </w:r>
      <w:r w:rsidRPr="00B115AA">
        <w:rPr>
          <w:sz w:val="24"/>
          <w:szCs w:val="24"/>
        </w:rPr>
        <w:t>:</w:t>
      </w:r>
    </w:p>
    <w:p w14:paraId="0F116C9F" w14:textId="6A170182" w:rsidR="00B115AA" w:rsidRPr="006446F4" w:rsidRDefault="00B115AA" w:rsidP="00B115AA">
      <w:pPr>
        <w:rPr>
          <w:sz w:val="24"/>
          <w:szCs w:val="24"/>
        </w:rPr>
      </w:pPr>
      <w:r w:rsidRPr="00B115AA">
        <w:rPr>
          <w:sz w:val="24"/>
          <w:szCs w:val="24"/>
        </w:rPr>
        <w:t xml:space="preserve">   Open the index.html file in your browser. If everything is set up correctly, the webcam will display, and upon detecting a face, the *"Punch In"* button will</w:t>
      </w:r>
    </w:p>
    <w:p w14:paraId="18793BA4" w14:textId="77777777" w:rsidR="0001717C" w:rsidRPr="006446F4" w:rsidRDefault="0001717C">
      <w:pPr>
        <w:rPr>
          <w:sz w:val="24"/>
          <w:szCs w:val="24"/>
        </w:rPr>
      </w:pPr>
    </w:p>
    <w:sectPr w:rsidR="0001717C" w:rsidRPr="00644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6DA43C5"/>
    <w:multiLevelType w:val="hybridMultilevel"/>
    <w:tmpl w:val="25023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9981D9E"/>
    <w:multiLevelType w:val="hybridMultilevel"/>
    <w:tmpl w:val="531496FC"/>
    <w:lvl w:ilvl="0" w:tplc="8244CF74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22289185">
    <w:abstractNumId w:val="20"/>
  </w:num>
  <w:num w:numId="2" w16cid:durableId="1249730976">
    <w:abstractNumId w:val="12"/>
  </w:num>
  <w:num w:numId="3" w16cid:durableId="479075878">
    <w:abstractNumId w:val="10"/>
  </w:num>
  <w:num w:numId="4" w16cid:durableId="354813245">
    <w:abstractNumId w:val="22"/>
  </w:num>
  <w:num w:numId="5" w16cid:durableId="2025009716">
    <w:abstractNumId w:val="13"/>
  </w:num>
  <w:num w:numId="6" w16cid:durableId="749235321">
    <w:abstractNumId w:val="16"/>
  </w:num>
  <w:num w:numId="7" w16cid:durableId="1799104194">
    <w:abstractNumId w:val="18"/>
  </w:num>
  <w:num w:numId="8" w16cid:durableId="496847902">
    <w:abstractNumId w:val="9"/>
  </w:num>
  <w:num w:numId="9" w16cid:durableId="1702586529">
    <w:abstractNumId w:val="7"/>
  </w:num>
  <w:num w:numId="10" w16cid:durableId="1686707697">
    <w:abstractNumId w:val="6"/>
  </w:num>
  <w:num w:numId="11" w16cid:durableId="1852258796">
    <w:abstractNumId w:val="5"/>
  </w:num>
  <w:num w:numId="12" w16cid:durableId="1532037267">
    <w:abstractNumId w:val="4"/>
  </w:num>
  <w:num w:numId="13" w16cid:durableId="1787893198">
    <w:abstractNumId w:val="8"/>
  </w:num>
  <w:num w:numId="14" w16cid:durableId="1365790142">
    <w:abstractNumId w:val="3"/>
  </w:num>
  <w:num w:numId="15" w16cid:durableId="770975284">
    <w:abstractNumId w:val="2"/>
  </w:num>
  <w:num w:numId="16" w16cid:durableId="1375957257">
    <w:abstractNumId w:val="1"/>
  </w:num>
  <w:num w:numId="17" w16cid:durableId="1199926085">
    <w:abstractNumId w:val="0"/>
  </w:num>
  <w:num w:numId="18" w16cid:durableId="2005544427">
    <w:abstractNumId w:val="14"/>
  </w:num>
  <w:num w:numId="19" w16cid:durableId="1075469108">
    <w:abstractNumId w:val="15"/>
  </w:num>
  <w:num w:numId="20" w16cid:durableId="1740519135">
    <w:abstractNumId w:val="21"/>
  </w:num>
  <w:num w:numId="21" w16cid:durableId="1157303894">
    <w:abstractNumId w:val="17"/>
  </w:num>
  <w:num w:numId="22" w16cid:durableId="2029066376">
    <w:abstractNumId w:val="11"/>
  </w:num>
  <w:num w:numId="23" w16cid:durableId="1164396956">
    <w:abstractNumId w:val="24"/>
  </w:num>
  <w:num w:numId="24" w16cid:durableId="1949189910">
    <w:abstractNumId w:val="19"/>
  </w:num>
  <w:num w:numId="25" w16cid:durableId="8010341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7C"/>
    <w:rsid w:val="0001717C"/>
    <w:rsid w:val="001D7F5E"/>
    <w:rsid w:val="00302C48"/>
    <w:rsid w:val="006446F4"/>
    <w:rsid w:val="00645252"/>
    <w:rsid w:val="006D3D74"/>
    <w:rsid w:val="006E02AD"/>
    <w:rsid w:val="0083569A"/>
    <w:rsid w:val="00A9204E"/>
    <w:rsid w:val="00B115AA"/>
    <w:rsid w:val="00BF5765"/>
    <w:rsid w:val="00CB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3F459"/>
  <w15:chartTrackingRefBased/>
  <w15:docId w15:val="{06D862DA-BF72-42BC-BF94-5F58B303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CB0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ana_m02sukz\AppData\Local\Microsoft\Office\16.0\DTS\en-US%7bE3B19EDA-A6CC-41E2-85A1-04888385C6B3%7d\%7b8CCCE815-6613-4103-99C1-904635FF22A0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{8CCCE815-6613-4103-99C1-904635FF22A0}tf02786999_win32.dotx</Template>
  <TotalTime>1</TotalTime>
  <Pages>8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Dhananchezhiyan G</dc:creator>
  <cp:keywords/>
  <dc:description/>
  <cp:lastModifiedBy>Dhananchezhiyan G</cp:lastModifiedBy>
  <cp:revision>2</cp:revision>
  <dcterms:created xsi:type="dcterms:W3CDTF">2024-12-24T16:54:00Z</dcterms:created>
  <dcterms:modified xsi:type="dcterms:W3CDTF">2024-12-24T16:54:00Z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