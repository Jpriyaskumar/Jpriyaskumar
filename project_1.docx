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70C4" w14:textId="61817DC7" w:rsidR="00951250" w:rsidRPr="00951250" w:rsidRDefault="00951250" w:rsidP="00951250">
      <w:pPr>
        <w:jc w:val="center"/>
        <w:rPr>
          <w:rFonts w:ascii="Bodoni MT" w:hAnsi="Bodoni MT"/>
          <w:b/>
          <w:bCs/>
          <w:sz w:val="44"/>
          <w:szCs w:val="44"/>
        </w:rPr>
      </w:pPr>
      <w:r w:rsidRPr="00951250">
        <w:rPr>
          <w:rFonts w:ascii="Bodoni MT" w:hAnsi="Bodoni MT"/>
          <w:b/>
          <w:bCs/>
          <w:sz w:val="44"/>
          <w:szCs w:val="44"/>
        </w:rPr>
        <w:t>Face recognition punching system</w:t>
      </w:r>
    </w:p>
    <w:p w14:paraId="40C4B630" w14:textId="77777777" w:rsidR="00951250" w:rsidRDefault="00951250">
      <w:pPr>
        <w:rPr>
          <w:rFonts w:ascii="Bodoni MT" w:hAnsi="Bodoni MT"/>
          <w:b/>
          <w:bCs/>
          <w:sz w:val="32"/>
          <w:szCs w:val="32"/>
        </w:rPr>
      </w:pPr>
    </w:p>
    <w:p w14:paraId="1225AD6A" w14:textId="26038C55" w:rsidR="00A9204E" w:rsidRPr="00DF09FD" w:rsidRDefault="00DF09FD">
      <w:pPr>
        <w:rPr>
          <w:rFonts w:ascii="Bodoni MT" w:hAnsi="Bodoni MT"/>
          <w:b/>
          <w:bCs/>
          <w:sz w:val="32"/>
          <w:szCs w:val="32"/>
        </w:rPr>
      </w:pPr>
      <w:r w:rsidRPr="00DF09FD">
        <w:rPr>
          <w:rFonts w:ascii="Bodoni MT" w:hAnsi="Bodoni MT"/>
          <w:b/>
          <w:bCs/>
          <w:sz w:val="32"/>
          <w:szCs w:val="32"/>
        </w:rPr>
        <w:t>ABSTRACT</w:t>
      </w:r>
    </w:p>
    <w:p w14:paraId="0BC3D58F" w14:textId="77777777" w:rsidR="00DF09FD" w:rsidRPr="007E3821" w:rsidRDefault="00DF09FD">
      <w:pPr>
        <w:rPr>
          <w:rFonts w:cstheme="minorHAnsi"/>
          <w:sz w:val="24"/>
          <w:szCs w:val="24"/>
        </w:rPr>
      </w:pPr>
    </w:p>
    <w:p w14:paraId="34A7850F" w14:textId="77777777" w:rsidR="007E3821" w:rsidRPr="007E3821" w:rsidRDefault="007E3821" w:rsidP="007E3821">
      <w:pPr>
        <w:rPr>
          <w:rFonts w:cstheme="minorHAnsi"/>
          <w:sz w:val="24"/>
          <w:szCs w:val="24"/>
        </w:rPr>
      </w:pPr>
      <w:r w:rsidRPr="007E3821">
        <w:rPr>
          <w:rFonts w:cstheme="minorHAnsi"/>
          <w:sz w:val="24"/>
          <w:szCs w:val="24"/>
        </w:rPr>
        <w:t>The Face Recognition Punching System using Data Analysis is an innovative approach designed to enhance security and efficiency in attendance systems. Traditional punching systems often rely on card swipes or manual entries, both of which can be easily compromised or manipulated. This system integrates facial recognition technology with data analysis algorithms to provide a highly secure, accurate, and efficient method for tracking attendance and monitoring time management in organizations or institutions.</w:t>
      </w:r>
    </w:p>
    <w:p w14:paraId="19A85E01" w14:textId="77777777" w:rsidR="007E3821" w:rsidRPr="007E3821" w:rsidRDefault="007E3821" w:rsidP="007E3821">
      <w:pPr>
        <w:rPr>
          <w:rFonts w:cstheme="minorHAnsi"/>
          <w:sz w:val="24"/>
          <w:szCs w:val="24"/>
        </w:rPr>
      </w:pPr>
    </w:p>
    <w:p w14:paraId="6B2AFFC3" w14:textId="77777777" w:rsidR="007E3821" w:rsidRPr="007E3821" w:rsidRDefault="007E3821" w:rsidP="007E3821">
      <w:pPr>
        <w:rPr>
          <w:rFonts w:cstheme="minorHAnsi"/>
          <w:sz w:val="24"/>
          <w:szCs w:val="24"/>
        </w:rPr>
      </w:pPr>
      <w:r w:rsidRPr="007E3821">
        <w:rPr>
          <w:rFonts w:cstheme="minorHAnsi"/>
          <w:sz w:val="24"/>
          <w:szCs w:val="24"/>
        </w:rPr>
        <w:t>The system captures the facial features of an individual using high-resolution cameras and processes the images through a deep learning-based facial recognition model. This model compares the captured facial data with a pre-existing database of registered individuals, ensuring that only authorized personnel can mark their attendance. Additionally, the system logs data in real-time, storing timestamps and relevant information for further analysis.</w:t>
      </w:r>
    </w:p>
    <w:p w14:paraId="6BA2CCE8" w14:textId="77777777" w:rsidR="007E3821" w:rsidRPr="007E3821" w:rsidRDefault="007E3821" w:rsidP="007E3821">
      <w:pPr>
        <w:rPr>
          <w:rFonts w:cstheme="minorHAnsi"/>
          <w:sz w:val="24"/>
          <w:szCs w:val="24"/>
        </w:rPr>
      </w:pPr>
    </w:p>
    <w:p w14:paraId="5F9BBDDD" w14:textId="77777777" w:rsidR="007E3821" w:rsidRPr="007E3821" w:rsidRDefault="007E3821" w:rsidP="007E3821">
      <w:pPr>
        <w:rPr>
          <w:rFonts w:cstheme="minorHAnsi"/>
          <w:sz w:val="24"/>
          <w:szCs w:val="24"/>
        </w:rPr>
      </w:pPr>
      <w:r w:rsidRPr="007E3821">
        <w:rPr>
          <w:rFonts w:cstheme="minorHAnsi"/>
          <w:sz w:val="24"/>
          <w:szCs w:val="24"/>
        </w:rPr>
        <w:t>Data analytics algorithms are employed to monitor and analyze attendance patterns, employee punctuality, and other relevant metrics. These insights can be used to optimize workflows, identify trends, and ensure that employees or students adhere to the expected schedules. The system's integration with cloud databases allows for remote access and continuous data updates, providing a scalable and flexible solution for any organization.</w:t>
      </w:r>
    </w:p>
    <w:p w14:paraId="74CFC28A" w14:textId="77777777" w:rsidR="007E3821" w:rsidRPr="007E3821" w:rsidRDefault="007E3821" w:rsidP="007E3821">
      <w:pPr>
        <w:rPr>
          <w:rFonts w:cstheme="minorHAnsi"/>
          <w:sz w:val="24"/>
          <w:szCs w:val="24"/>
        </w:rPr>
      </w:pPr>
    </w:p>
    <w:p w14:paraId="1D0612D5" w14:textId="6167209E" w:rsidR="00DF09FD" w:rsidRPr="007E3821" w:rsidRDefault="007E3821" w:rsidP="007E3821">
      <w:pPr>
        <w:rPr>
          <w:rFonts w:cstheme="minorHAnsi"/>
          <w:sz w:val="24"/>
          <w:szCs w:val="24"/>
        </w:rPr>
      </w:pPr>
      <w:r w:rsidRPr="007E3821">
        <w:rPr>
          <w:rFonts w:cstheme="minorHAnsi"/>
          <w:sz w:val="24"/>
          <w:szCs w:val="24"/>
        </w:rPr>
        <w:t>This innovative system not only eliminates the possibility of "buddy punching" (where one person punches in for another) but also streamlines attendance recording, reducing human error and administrative overhead. Through the combination of advanced facial recognition and data analytics, this system offers a forward-thinking solution to modern attendance tracking and time management.</w:t>
      </w:r>
    </w:p>
    <w:p w14:paraId="510F9B40" w14:textId="77777777" w:rsidR="00DF09FD" w:rsidRDefault="00DF09FD" w:rsidP="00DF09FD">
      <w:pPr>
        <w:rPr>
          <w:sz w:val="24"/>
          <w:szCs w:val="24"/>
        </w:rPr>
      </w:pPr>
    </w:p>
    <w:p w14:paraId="17735B1B" w14:textId="77777777" w:rsidR="00DF09FD" w:rsidRDefault="00DF09FD" w:rsidP="00DF09FD">
      <w:pPr>
        <w:rPr>
          <w:sz w:val="24"/>
          <w:szCs w:val="24"/>
        </w:rPr>
      </w:pPr>
    </w:p>
    <w:p w14:paraId="6898920A" w14:textId="77777777" w:rsidR="00DF09FD" w:rsidRDefault="00DF09FD" w:rsidP="00DF09FD">
      <w:pPr>
        <w:rPr>
          <w:sz w:val="24"/>
          <w:szCs w:val="24"/>
        </w:rPr>
      </w:pPr>
    </w:p>
    <w:p w14:paraId="43D7B6D8" w14:textId="77777777" w:rsidR="00DF09FD" w:rsidRDefault="00DF09FD" w:rsidP="00DF09FD">
      <w:pPr>
        <w:rPr>
          <w:sz w:val="24"/>
          <w:szCs w:val="24"/>
        </w:rPr>
      </w:pPr>
    </w:p>
    <w:p w14:paraId="7DFFA3FC" w14:textId="77777777" w:rsidR="00DF09FD" w:rsidRDefault="00DF09FD" w:rsidP="00DF09FD">
      <w:pPr>
        <w:rPr>
          <w:sz w:val="24"/>
          <w:szCs w:val="24"/>
        </w:rPr>
      </w:pPr>
    </w:p>
    <w:p w14:paraId="493BE4B6" w14:textId="77777777" w:rsidR="00DF09FD" w:rsidRDefault="00DF09FD" w:rsidP="00DF09FD">
      <w:pPr>
        <w:rPr>
          <w:sz w:val="24"/>
          <w:szCs w:val="24"/>
        </w:rPr>
      </w:pPr>
    </w:p>
    <w:p w14:paraId="3EBC0691" w14:textId="77777777" w:rsidR="00DF09FD" w:rsidRDefault="00DF09FD" w:rsidP="00DF09FD">
      <w:pPr>
        <w:rPr>
          <w:sz w:val="24"/>
          <w:szCs w:val="24"/>
        </w:rPr>
      </w:pPr>
    </w:p>
    <w:p w14:paraId="24B9F37F" w14:textId="77777777" w:rsidR="00DF09FD" w:rsidRDefault="00DF09FD" w:rsidP="00DF09FD">
      <w:pPr>
        <w:rPr>
          <w:sz w:val="24"/>
          <w:szCs w:val="24"/>
        </w:rPr>
      </w:pPr>
    </w:p>
    <w:p w14:paraId="1BE47862" w14:textId="77777777" w:rsidR="00DF09FD" w:rsidRDefault="00DF09FD" w:rsidP="00DF09FD">
      <w:pPr>
        <w:rPr>
          <w:sz w:val="24"/>
          <w:szCs w:val="24"/>
        </w:rPr>
      </w:pPr>
    </w:p>
    <w:p w14:paraId="22CB3C1E" w14:textId="77777777" w:rsidR="00DF09FD" w:rsidRDefault="00DF09FD" w:rsidP="00DF09FD">
      <w:pPr>
        <w:rPr>
          <w:sz w:val="24"/>
          <w:szCs w:val="24"/>
        </w:rPr>
      </w:pPr>
    </w:p>
    <w:p w14:paraId="1FFA8B29" w14:textId="77777777" w:rsidR="00DF09FD" w:rsidRDefault="00DF09FD" w:rsidP="00DF09FD">
      <w:pPr>
        <w:rPr>
          <w:sz w:val="24"/>
          <w:szCs w:val="24"/>
        </w:rPr>
      </w:pPr>
    </w:p>
    <w:p w14:paraId="07E6AE59" w14:textId="77777777" w:rsidR="00DF09FD" w:rsidRDefault="00DF09FD" w:rsidP="00DF09FD">
      <w:pPr>
        <w:rPr>
          <w:sz w:val="24"/>
          <w:szCs w:val="24"/>
        </w:rPr>
      </w:pPr>
    </w:p>
    <w:p w14:paraId="23F0AC5E" w14:textId="77777777" w:rsidR="00DF09FD" w:rsidRDefault="00DF09FD" w:rsidP="00DF09FD">
      <w:pPr>
        <w:rPr>
          <w:sz w:val="24"/>
          <w:szCs w:val="24"/>
        </w:rPr>
      </w:pPr>
    </w:p>
    <w:p w14:paraId="47EEB468" w14:textId="77777777" w:rsidR="00951250" w:rsidRDefault="00951250" w:rsidP="00951250">
      <w:pPr>
        <w:rPr>
          <w:sz w:val="24"/>
          <w:szCs w:val="24"/>
        </w:rPr>
      </w:pPr>
    </w:p>
    <w:p w14:paraId="5D8F4235" w14:textId="374AB42B" w:rsidR="00DF09FD" w:rsidRDefault="00DF09FD" w:rsidP="00951250">
      <w:pPr>
        <w:jc w:val="center"/>
        <w:rPr>
          <w:rFonts w:ascii="Bodoni MT" w:hAnsi="Bodoni MT"/>
          <w:b/>
          <w:bCs/>
          <w:sz w:val="32"/>
          <w:szCs w:val="32"/>
        </w:rPr>
      </w:pPr>
      <w:r w:rsidRPr="00DF09FD">
        <w:rPr>
          <w:rFonts w:ascii="Bodoni MT" w:hAnsi="Bodoni MT"/>
          <w:b/>
          <w:bCs/>
          <w:sz w:val="32"/>
          <w:szCs w:val="32"/>
        </w:rPr>
        <w:lastRenderedPageBreak/>
        <w:t>PROJECT WORK</w:t>
      </w:r>
    </w:p>
    <w:p w14:paraId="148B6228" w14:textId="77777777" w:rsidR="00DF09FD" w:rsidRDefault="00DF09FD" w:rsidP="00DF09FD">
      <w:pPr>
        <w:jc w:val="center"/>
        <w:rPr>
          <w:rFonts w:ascii="Bodoni MT" w:hAnsi="Bodoni MT"/>
          <w:b/>
          <w:bCs/>
          <w:sz w:val="32"/>
          <w:szCs w:val="32"/>
        </w:rPr>
      </w:pPr>
    </w:p>
    <w:p w14:paraId="7258A0BE" w14:textId="0BDBE484" w:rsidR="00DF09FD" w:rsidRDefault="00DF09FD" w:rsidP="00DF09FD">
      <w:pPr>
        <w:rPr>
          <w:rFonts w:ascii="Bodoni MT" w:hAnsi="Bodoni MT"/>
          <w:b/>
          <w:bCs/>
          <w:sz w:val="28"/>
          <w:szCs w:val="28"/>
        </w:rPr>
      </w:pPr>
      <w:r w:rsidRPr="00DF09FD">
        <w:rPr>
          <w:rFonts w:ascii="Bodoni MT" w:hAnsi="Bodoni MT"/>
          <w:b/>
          <w:bCs/>
          <w:sz w:val="32"/>
          <w:szCs w:val="32"/>
        </w:rPr>
        <w:t>Project Title:</w:t>
      </w:r>
      <w:r w:rsidRPr="00DF09FD">
        <w:t xml:space="preserve"> </w:t>
      </w:r>
      <w:r w:rsidRPr="00DF09FD">
        <w:rPr>
          <w:rFonts w:ascii="Bodoni MT" w:hAnsi="Bodoni MT"/>
          <w:b/>
          <w:bCs/>
          <w:sz w:val="28"/>
          <w:szCs w:val="28"/>
        </w:rPr>
        <w:t>Face Recognition Punching System Using Data Analysis</w:t>
      </w:r>
    </w:p>
    <w:p w14:paraId="3730561C" w14:textId="77777777" w:rsidR="00DF09FD" w:rsidRDefault="00DF09FD" w:rsidP="00DF09FD">
      <w:pPr>
        <w:rPr>
          <w:rFonts w:ascii="Bodoni MT" w:hAnsi="Bodoni MT"/>
          <w:b/>
          <w:bCs/>
          <w:sz w:val="28"/>
          <w:szCs w:val="28"/>
        </w:rPr>
      </w:pPr>
    </w:p>
    <w:p w14:paraId="24981C5C" w14:textId="610CC2A2" w:rsidR="00DF09FD" w:rsidRPr="00143703" w:rsidRDefault="00DF09FD" w:rsidP="00DF09FD">
      <w:pPr>
        <w:rPr>
          <w:rFonts w:ascii="Bodoni MT" w:hAnsi="Bodoni MT"/>
          <w:b/>
          <w:bCs/>
          <w:sz w:val="32"/>
          <w:szCs w:val="32"/>
        </w:rPr>
      </w:pPr>
      <w:proofErr w:type="gramStart"/>
      <w:r w:rsidRPr="00143703">
        <w:rPr>
          <w:rFonts w:ascii="Bodoni MT" w:hAnsi="Bodoni MT"/>
          <w:b/>
          <w:bCs/>
          <w:sz w:val="32"/>
          <w:szCs w:val="32"/>
        </w:rPr>
        <w:t>Introduction :</w:t>
      </w:r>
      <w:proofErr w:type="gramEnd"/>
    </w:p>
    <w:p w14:paraId="59A4A750" w14:textId="77777777" w:rsidR="00DF09FD" w:rsidRDefault="00DF09FD" w:rsidP="00DF09FD">
      <w:pPr>
        <w:rPr>
          <w:rFonts w:ascii="Bodoni MT" w:hAnsi="Bodoni MT"/>
          <w:b/>
          <w:bCs/>
          <w:sz w:val="28"/>
          <w:szCs w:val="28"/>
        </w:rPr>
      </w:pPr>
    </w:p>
    <w:p w14:paraId="2EB07F66" w14:textId="6E2DF78E" w:rsidR="00DF09FD" w:rsidRPr="00DF09FD" w:rsidRDefault="00DF09FD" w:rsidP="00DF09FD">
      <w:pPr>
        <w:rPr>
          <w:rFonts w:cstheme="minorHAnsi"/>
          <w:sz w:val="24"/>
          <w:szCs w:val="24"/>
        </w:rPr>
      </w:pPr>
      <w:r w:rsidRPr="00DF09FD">
        <w:rPr>
          <w:rFonts w:cstheme="minorHAnsi"/>
          <w:sz w:val="24"/>
          <w:szCs w:val="24"/>
        </w:rPr>
        <w:t>With the rise of technology, traditional methods of employee attendance, such as punch cards and biometric fingerprint scanners, are being replaced by more secure and efficient systems. A face recognition punching system using data analysis represents a next-generation solution that integrates machine learning and facial recognition technologies to streamline the attendance process and enhance workplace security. The primary aim of this project is to develop a system that records employee attendance by recognizing their faces, eliminating the risk of fraud or human error while providing valuable data insights.</w:t>
      </w:r>
    </w:p>
    <w:p w14:paraId="0113121F" w14:textId="77777777" w:rsidR="00DF09FD" w:rsidRDefault="00DF09FD" w:rsidP="00DF09FD">
      <w:pPr>
        <w:rPr>
          <w:rFonts w:ascii="Bodoni MT" w:hAnsi="Bodoni MT"/>
          <w:b/>
          <w:bCs/>
          <w:sz w:val="28"/>
          <w:szCs w:val="28"/>
        </w:rPr>
      </w:pPr>
    </w:p>
    <w:p w14:paraId="4F741A9C" w14:textId="7ED36A75" w:rsidR="00DF09FD" w:rsidRPr="00143703" w:rsidRDefault="00DF09FD" w:rsidP="00DF09FD">
      <w:pPr>
        <w:rPr>
          <w:rFonts w:ascii="Bodoni MT" w:hAnsi="Bodoni MT"/>
          <w:b/>
          <w:bCs/>
          <w:sz w:val="32"/>
          <w:szCs w:val="32"/>
        </w:rPr>
      </w:pPr>
      <w:r w:rsidRPr="00143703">
        <w:rPr>
          <w:rFonts w:ascii="Bodoni MT" w:hAnsi="Bodoni MT"/>
          <w:b/>
          <w:bCs/>
          <w:sz w:val="32"/>
          <w:szCs w:val="32"/>
        </w:rPr>
        <w:t>Objectives:</w:t>
      </w:r>
    </w:p>
    <w:p w14:paraId="342DA8D7" w14:textId="77777777" w:rsidR="00DF09FD" w:rsidRPr="00DF09FD" w:rsidRDefault="00DF09FD" w:rsidP="00DF09FD">
      <w:pPr>
        <w:rPr>
          <w:rFonts w:ascii="Bodoni MT" w:hAnsi="Bodoni MT"/>
          <w:b/>
          <w:bCs/>
          <w:sz w:val="28"/>
          <w:szCs w:val="28"/>
        </w:rPr>
      </w:pPr>
    </w:p>
    <w:p w14:paraId="56B31599" w14:textId="4E723FE8" w:rsidR="00DF09FD" w:rsidRPr="00DF09FD" w:rsidRDefault="00DF09FD" w:rsidP="00DF09FD">
      <w:pPr>
        <w:pStyle w:val="ListParagraph"/>
        <w:numPr>
          <w:ilvl w:val="0"/>
          <w:numId w:val="24"/>
        </w:numPr>
        <w:rPr>
          <w:rFonts w:cstheme="minorHAnsi"/>
          <w:sz w:val="24"/>
          <w:szCs w:val="24"/>
        </w:rPr>
      </w:pPr>
      <w:r w:rsidRPr="00DF09FD">
        <w:rPr>
          <w:rFonts w:cstheme="minorHAnsi"/>
          <w:sz w:val="24"/>
          <w:szCs w:val="24"/>
        </w:rPr>
        <w:t>To develop a face recognition-based attendance system that ensures secure and accurate employee identification.</w:t>
      </w:r>
    </w:p>
    <w:p w14:paraId="2F507217" w14:textId="0309C260" w:rsidR="00DF09FD" w:rsidRPr="00DF09FD" w:rsidRDefault="00DF09FD" w:rsidP="00DF09FD">
      <w:pPr>
        <w:pStyle w:val="ListParagraph"/>
        <w:numPr>
          <w:ilvl w:val="0"/>
          <w:numId w:val="25"/>
        </w:numPr>
        <w:rPr>
          <w:rFonts w:cstheme="minorHAnsi"/>
          <w:sz w:val="24"/>
          <w:szCs w:val="24"/>
        </w:rPr>
      </w:pPr>
      <w:r w:rsidRPr="00DF09FD">
        <w:rPr>
          <w:rFonts w:cstheme="minorHAnsi"/>
          <w:sz w:val="24"/>
          <w:szCs w:val="24"/>
        </w:rPr>
        <w:t>To integrate data analytics for real-time attendance tracking and analysis of patterns (e.g., employee punctuality, attendance trends).</w:t>
      </w:r>
    </w:p>
    <w:p w14:paraId="3C359839" w14:textId="34E375A5" w:rsidR="00DF09FD" w:rsidRPr="00DF09FD" w:rsidRDefault="00DF09FD" w:rsidP="00DF09FD">
      <w:pPr>
        <w:pStyle w:val="ListParagraph"/>
        <w:numPr>
          <w:ilvl w:val="0"/>
          <w:numId w:val="25"/>
        </w:numPr>
        <w:rPr>
          <w:rFonts w:cstheme="minorHAnsi"/>
          <w:sz w:val="24"/>
          <w:szCs w:val="24"/>
        </w:rPr>
      </w:pPr>
      <w:r w:rsidRPr="00DF09FD">
        <w:rPr>
          <w:rFonts w:cstheme="minorHAnsi"/>
          <w:sz w:val="24"/>
          <w:szCs w:val="24"/>
        </w:rPr>
        <w:t>To build a scalable system that can be implemented across various organizations, supporting remote data storage and access.</w:t>
      </w:r>
    </w:p>
    <w:p w14:paraId="6F1DA190" w14:textId="675B85EC" w:rsidR="00DF09FD" w:rsidRPr="00DF09FD" w:rsidRDefault="00DF09FD" w:rsidP="00DF09FD">
      <w:pPr>
        <w:pStyle w:val="ListParagraph"/>
        <w:numPr>
          <w:ilvl w:val="0"/>
          <w:numId w:val="25"/>
        </w:numPr>
        <w:rPr>
          <w:rFonts w:cstheme="minorHAnsi"/>
          <w:sz w:val="24"/>
          <w:szCs w:val="24"/>
        </w:rPr>
      </w:pPr>
      <w:r w:rsidRPr="00DF09FD">
        <w:rPr>
          <w:rFonts w:cstheme="minorHAnsi"/>
          <w:sz w:val="24"/>
          <w:szCs w:val="24"/>
        </w:rPr>
        <w:t>To provide a user-friendly interface for both employees and administrators.</w:t>
      </w:r>
    </w:p>
    <w:p w14:paraId="5ECC0FDD" w14:textId="77777777" w:rsidR="00DF09FD" w:rsidRPr="00DF09FD" w:rsidRDefault="00DF09FD" w:rsidP="00DF09FD">
      <w:pPr>
        <w:rPr>
          <w:rFonts w:cstheme="minorHAnsi"/>
          <w:sz w:val="24"/>
          <w:szCs w:val="24"/>
        </w:rPr>
      </w:pPr>
    </w:p>
    <w:p w14:paraId="5589898B" w14:textId="7EA7DB24" w:rsidR="00DF09FD" w:rsidRPr="00143703" w:rsidRDefault="00DF09FD" w:rsidP="00DF09FD">
      <w:pPr>
        <w:rPr>
          <w:rFonts w:ascii="Bodoni MT" w:hAnsi="Bodoni MT"/>
          <w:b/>
          <w:bCs/>
          <w:sz w:val="32"/>
          <w:szCs w:val="32"/>
        </w:rPr>
      </w:pPr>
      <w:r w:rsidRPr="00143703">
        <w:rPr>
          <w:rFonts w:ascii="Bodoni MT" w:hAnsi="Bodoni MT"/>
          <w:b/>
          <w:bCs/>
          <w:sz w:val="32"/>
          <w:szCs w:val="32"/>
        </w:rPr>
        <w:t>System Design:</w:t>
      </w:r>
    </w:p>
    <w:p w14:paraId="186E87CB" w14:textId="77777777" w:rsidR="00DF09FD" w:rsidRPr="00DF09FD" w:rsidRDefault="00DF09FD" w:rsidP="00DF09FD">
      <w:pPr>
        <w:rPr>
          <w:rFonts w:ascii="Bodoni MT" w:hAnsi="Bodoni MT"/>
          <w:b/>
          <w:bCs/>
          <w:sz w:val="28"/>
          <w:szCs w:val="28"/>
        </w:rPr>
      </w:pPr>
    </w:p>
    <w:p w14:paraId="635C389B" w14:textId="77777777" w:rsidR="00DF09FD" w:rsidRPr="00DF09FD" w:rsidRDefault="00DF09FD" w:rsidP="00DF09FD">
      <w:pPr>
        <w:rPr>
          <w:rFonts w:ascii="Bodoni MT" w:hAnsi="Bodoni MT"/>
          <w:b/>
          <w:bCs/>
          <w:sz w:val="28"/>
          <w:szCs w:val="28"/>
        </w:rPr>
      </w:pPr>
      <w:r w:rsidRPr="00DF09FD">
        <w:rPr>
          <w:rFonts w:ascii="Bodoni MT" w:hAnsi="Bodoni MT"/>
          <w:b/>
          <w:bCs/>
          <w:sz w:val="28"/>
          <w:szCs w:val="28"/>
        </w:rPr>
        <w:t>The system consists of several key components:</w:t>
      </w:r>
    </w:p>
    <w:p w14:paraId="63F4858C" w14:textId="77777777" w:rsidR="00DF09FD" w:rsidRPr="00DF09FD" w:rsidRDefault="00DF09FD" w:rsidP="00DF09FD">
      <w:pPr>
        <w:rPr>
          <w:rFonts w:ascii="Bodoni MT" w:hAnsi="Bodoni MT"/>
          <w:b/>
          <w:bCs/>
          <w:sz w:val="28"/>
          <w:szCs w:val="28"/>
        </w:rPr>
      </w:pPr>
    </w:p>
    <w:p w14:paraId="45884573" w14:textId="77777777" w:rsidR="00DF09FD" w:rsidRDefault="00DF09FD" w:rsidP="00DF09FD">
      <w:pPr>
        <w:rPr>
          <w:rFonts w:ascii="Bodoni MT" w:hAnsi="Bodoni MT"/>
          <w:b/>
          <w:bCs/>
          <w:sz w:val="28"/>
          <w:szCs w:val="28"/>
        </w:rPr>
      </w:pPr>
      <w:r w:rsidRPr="00DF09FD">
        <w:rPr>
          <w:rFonts w:ascii="Bodoni MT" w:hAnsi="Bodoni MT"/>
          <w:b/>
          <w:bCs/>
          <w:sz w:val="28"/>
          <w:szCs w:val="28"/>
        </w:rPr>
        <w:t>Face Recognition Module:</w:t>
      </w:r>
    </w:p>
    <w:p w14:paraId="36B433A3" w14:textId="17DD14A3" w:rsidR="00DF09FD" w:rsidRPr="00DF09FD" w:rsidRDefault="00DF09FD" w:rsidP="00DF09FD">
      <w:pPr>
        <w:ind w:firstLine="720"/>
        <w:rPr>
          <w:rFonts w:cstheme="minorHAnsi"/>
          <w:sz w:val="24"/>
          <w:szCs w:val="24"/>
        </w:rPr>
      </w:pPr>
      <w:r w:rsidRPr="00DF09FD">
        <w:rPr>
          <w:rFonts w:cstheme="minorHAnsi"/>
          <w:sz w:val="24"/>
          <w:szCs w:val="24"/>
        </w:rPr>
        <w:t>Utilizes machine learning models (such as Convolutional Neural Networks - CNN) to capture and recognize employee faces. It compares real-time facial images with pre-enrolled images stored in the database.</w:t>
      </w:r>
    </w:p>
    <w:p w14:paraId="3A2DBDA5" w14:textId="77777777" w:rsidR="00DF09FD" w:rsidRPr="00DF09FD" w:rsidRDefault="00DF09FD" w:rsidP="00DF09FD">
      <w:pPr>
        <w:rPr>
          <w:rFonts w:ascii="Bodoni MT" w:hAnsi="Bodoni MT"/>
          <w:b/>
          <w:bCs/>
          <w:sz w:val="28"/>
          <w:szCs w:val="28"/>
        </w:rPr>
      </w:pPr>
      <w:r w:rsidRPr="00DF09FD">
        <w:rPr>
          <w:rFonts w:ascii="Bodoni MT" w:hAnsi="Bodoni MT"/>
          <w:b/>
          <w:bCs/>
          <w:sz w:val="28"/>
          <w:szCs w:val="28"/>
        </w:rPr>
        <w:t xml:space="preserve">  </w:t>
      </w:r>
    </w:p>
    <w:p w14:paraId="5BD93F2B" w14:textId="77777777" w:rsidR="00DF09FD" w:rsidRDefault="00DF09FD" w:rsidP="00DF09FD">
      <w:pPr>
        <w:rPr>
          <w:rFonts w:ascii="Bodoni MT" w:hAnsi="Bodoni MT"/>
          <w:b/>
          <w:bCs/>
          <w:sz w:val="28"/>
          <w:szCs w:val="28"/>
        </w:rPr>
      </w:pPr>
      <w:r w:rsidRPr="00DF09FD">
        <w:rPr>
          <w:rFonts w:ascii="Bodoni MT" w:hAnsi="Bodoni MT"/>
          <w:b/>
          <w:bCs/>
          <w:sz w:val="28"/>
          <w:szCs w:val="28"/>
        </w:rPr>
        <w:t xml:space="preserve">Attendance Logging: </w:t>
      </w:r>
    </w:p>
    <w:p w14:paraId="07D13D15" w14:textId="176D6C1C" w:rsidR="00DF09FD" w:rsidRPr="00DF09FD" w:rsidRDefault="00DF09FD" w:rsidP="00DF09FD">
      <w:pPr>
        <w:ind w:firstLine="720"/>
        <w:rPr>
          <w:rFonts w:cstheme="minorHAnsi"/>
          <w:sz w:val="24"/>
          <w:szCs w:val="24"/>
        </w:rPr>
      </w:pPr>
      <w:r w:rsidRPr="00DF09FD">
        <w:rPr>
          <w:rFonts w:cstheme="minorHAnsi"/>
          <w:sz w:val="24"/>
          <w:szCs w:val="24"/>
        </w:rPr>
        <w:t>The system automatically logs the time of successful face recognition and stores the data (employee ID, time of entry/exit) in a centralized database.</w:t>
      </w:r>
    </w:p>
    <w:p w14:paraId="012115D1" w14:textId="77777777" w:rsidR="00DF09FD" w:rsidRPr="00DF09FD" w:rsidRDefault="00DF09FD" w:rsidP="00DF09FD">
      <w:pPr>
        <w:rPr>
          <w:rFonts w:ascii="Bodoni MT" w:hAnsi="Bodoni MT"/>
          <w:b/>
          <w:bCs/>
          <w:sz w:val="28"/>
          <w:szCs w:val="28"/>
        </w:rPr>
      </w:pPr>
    </w:p>
    <w:p w14:paraId="31ACAA2B" w14:textId="77777777" w:rsidR="00DF09FD" w:rsidRDefault="00DF09FD" w:rsidP="00DF09FD">
      <w:pPr>
        <w:rPr>
          <w:rFonts w:ascii="Bodoni MT" w:hAnsi="Bodoni MT"/>
          <w:b/>
          <w:bCs/>
          <w:sz w:val="28"/>
          <w:szCs w:val="28"/>
        </w:rPr>
      </w:pPr>
    </w:p>
    <w:p w14:paraId="1D39A658" w14:textId="77777777" w:rsidR="00DF09FD" w:rsidRDefault="00DF09FD" w:rsidP="00DF09FD">
      <w:pPr>
        <w:rPr>
          <w:rFonts w:ascii="Bodoni MT" w:hAnsi="Bodoni MT"/>
          <w:b/>
          <w:bCs/>
          <w:sz w:val="28"/>
          <w:szCs w:val="28"/>
        </w:rPr>
      </w:pPr>
    </w:p>
    <w:p w14:paraId="2E096387" w14:textId="77777777" w:rsidR="00951250" w:rsidRDefault="00951250" w:rsidP="00DF09FD">
      <w:pPr>
        <w:rPr>
          <w:rFonts w:ascii="Bodoni MT" w:hAnsi="Bodoni MT"/>
          <w:b/>
          <w:bCs/>
          <w:sz w:val="28"/>
          <w:szCs w:val="28"/>
        </w:rPr>
      </w:pPr>
    </w:p>
    <w:p w14:paraId="52607F21" w14:textId="04398754" w:rsidR="00DF09FD" w:rsidRDefault="00DF09FD" w:rsidP="00DF09FD">
      <w:pPr>
        <w:rPr>
          <w:rFonts w:ascii="Bodoni MT" w:hAnsi="Bodoni MT"/>
          <w:b/>
          <w:bCs/>
          <w:sz w:val="28"/>
          <w:szCs w:val="28"/>
        </w:rPr>
      </w:pPr>
      <w:r w:rsidRPr="00DF09FD">
        <w:rPr>
          <w:rFonts w:ascii="Bodoni MT" w:hAnsi="Bodoni MT"/>
          <w:b/>
          <w:bCs/>
          <w:sz w:val="28"/>
          <w:szCs w:val="28"/>
        </w:rPr>
        <w:lastRenderedPageBreak/>
        <w:t xml:space="preserve">Data Analytics Engine: </w:t>
      </w:r>
    </w:p>
    <w:p w14:paraId="6D4E9577" w14:textId="38593C06" w:rsidR="00DF09FD" w:rsidRPr="00DF09FD" w:rsidRDefault="00DF09FD" w:rsidP="00DF09FD">
      <w:pPr>
        <w:ind w:firstLine="720"/>
        <w:rPr>
          <w:rFonts w:cstheme="minorHAnsi"/>
          <w:sz w:val="24"/>
          <w:szCs w:val="24"/>
        </w:rPr>
      </w:pPr>
      <w:r w:rsidRPr="00DF09FD">
        <w:rPr>
          <w:rFonts w:cstheme="minorHAnsi"/>
          <w:sz w:val="24"/>
          <w:szCs w:val="24"/>
        </w:rPr>
        <w:t>This component analyzes attendance data, generating reports on punctuality, absenteeism, and other relevant metrics. The insights generated are stored and accessible to managers or HR personnel for decision-making.</w:t>
      </w:r>
    </w:p>
    <w:p w14:paraId="7AC8EC51" w14:textId="77777777" w:rsidR="00DF09FD" w:rsidRPr="00DF09FD" w:rsidRDefault="00DF09FD" w:rsidP="00DF09FD">
      <w:pPr>
        <w:rPr>
          <w:rFonts w:ascii="Bodoni MT" w:hAnsi="Bodoni MT"/>
          <w:b/>
          <w:bCs/>
          <w:sz w:val="28"/>
          <w:szCs w:val="28"/>
        </w:rPr>
      </w:pPr>
    </w:p>
    <w:p w14:paraId="446E089B" w14:textId="77777777" w:rsidR="00DF09FD" w:rsidRDefault="00DF09FD" w:rsidP="00DF09FD">
      <w:pPr>
        <w:rPr>
          <w:rFonts w:ascii="Bodoni MT" w:hAnsi="Bodoni MT"/>
          <w:b/>
          <w:bCs/>
          <w:sz w:val="28"/>
          <w:szCs w:val="28"/>
        </w:rPr>
      </w:pPr>
      <w:r w:rsidRPr="00DF09FD">
        <w:rPr>
          <w:rFonts w:ascii="Bodoni MT" w:hAnsi="Bodoni MT"/>
          <w:b/>
          <w:bCs/>
          <w:sz w:val="28"/>
          <w:szCs w:val="28"/>
        </w:rPr>
        <w:t xml:space="preserve">Database: </w:t>
      </w:r>
    </w:p>
    <w:p w14:paraId="091ECEFF" w14:textId="5AFA03BB" w:rsidR="00DF09FD" w:rsidRPr="00DF09FD" w:rsidRDefault="00DF09FD" w:rsidP="00DF09FD">
      <w:pPr>
        <w:ind w:firstLine="720"/>
        <w:rPr>
          <w:rFonts w:ascii="Bodoni MT" w:hAnsi="Bodoni MT"/>
          <w:b/>
          <w:bCs/>
          <w:sz w:val="28"/>
          <w:szCs w:val="28"/>
        </w:rPr>
      </w:pPr>
      <w:r w:rsidRPr="00DF09FD">
        <w:rPr>
          <w:rFonts w:cstheme="minorHAnsi"/>
          <w:sz w:val="24"/>
          <w:szCs w:val="24"/>
        </w:rPr>
        <w:t>A cloud-based database system that securely stores employee data, images, and logs. It supports real-time data updates and access.</w:t>
      </w:r>
    </w:p>
    <w:p w14:paraId="7DF7D1F1" w14:textId="77777777" w:rsidR="00DF09FD" w:rsidRPr="00DF09FD" w:rsidRDefault="00DF09FD" w:rsidP="00DF09FD">
      <w:pPr>
        <w:rPr>
          <w:rFonts w:ascii="Bodoni MT" w:hAnsi="Bodoni MT"/>
          <w:b/>
          <w:bCs/>
          <w:sz w:val="28"/>
          <w:szCs w:val="28"/>
        </w:rPr>
      </w:pPr>
    </w:p>
    <w:p w14:paraId="408BEE50" w14:textId="77777777" w:rsidR="00DF09FD" w:rsidRDefault="00DF09FD" w:rsidP="00DF09FD">
      <w:pPr>
        <w:rPr>
          <w:rFonts w:ascii="Bodoni MT" w:hAnsi="Bodoni MT"/>
          <w:b/>
          <w:bCs/>
          <w:sz w:val="28"/>
          <w:szCs w:val="28"/>
        </w:rPr>
      </w:pPr>
      <w:r w:rsidRPr="00DF09FD">
        <w:rPr>
          <w:rFonts w:ascii="Bodoni MT" w:hAnsi="Bodoni MT"/>
          <w:b/>
          <w:bCs/>
          <w:sz w:val="28"/>
          <w:szCs w:val="28"/>
        </w:rPr>
        <w:t xml:space="preserve">User Interface (UI): </w:t>
      </w:r>
    </w:p>
    <w:p w14:paraId="273E0B6E" w14:textId="4C4CFCD2" w:rsidR="00DF09FD" w:rsidRPr="00DF09FD" w:rsidRDefault="00DF09FD" w:rsidP="00DF09FD">
      <w:pPr>
        <w:ind w:firstLine="720"/>
        <w:rPr>
          <w:rFonts w:cstheme="minorHAnsi"/>
          <w:sz w:val="24"/>
          <w:szCs w:val="24"/>
        </w:rPr>
      </w:pPr>
      <w:r w:rsidRPr="00DF09FD">
        <w:rPr>
          <w:rFonts w:cstheme="minorHAnsi"/>
          <w:sz w:val="24"/>
          <w:szCs w:val="24"/>
        </w:rPr>
        <w:t>Provides a simple and intuitive interface for both employees to view their attendance status and for administrators to manage the system.</w:t>
      </w:r>
    </w:p>
    <w:p w14:paraId="12493EA0" w14:textId="77777777" w:rsidR="00DF09FD" w:rsidRPr="00DF09FD" w:rsidRDefault="00DF09FD" w:rsidP="00DF09FD">
      <w:pPr>
        <w:rPr>
          <w:rFonts w:ascii="Bodoni MT" w:hAnsi="Bodoni MT"/>
          <w:b/>
          <w:bCs/>
          <w:sz w:val="28"/>
          <w:szCs w:val="28"/>
        </w:rPr>
      </w:pPr>
    </w:p>
    <w:p w14:paraId="1EF4346D" w14:textId="1AF05D29" w:rsidR="00DF09FD" w:rsidRPr="00143703" w:rsidRDefault="00DF09FD" w:rsidP="00DF09FD">
      <w:pPr>
        <w:rPr>
          <w:rFonts w:ascii="Bodoni MT" w:hAnsi="Bodoni MT"/>
          <w:b/>
          <w:bCs/>
          <w:sz w:val="32"/>
          <w:szCs w:val="32"/>
        </w:rPr>
      </w:pPr>
      <w:r w:rsidRPr="00143703">
        <w:rPr>
          <w:rFonts w:ascii="Bodoni MT" w:hAnsi="Bodoni MT"/>
          <w:b/>
          <w:bCs/>
          <w:sz w:val="32"/>
          <w:szCs w:val="32"/>
        </w:rPr>
        <w:t>Methodology:</w:t>
      </w:r>
    </w:p>
    <w:p w14:paraId="198C0B32" w14:textId="77777777" w:rsidR="00DF09FD" w:rsidRPr="00DF09FD" w:rsidRDefault="00DF09FD" w:rsidP="00DF09FD">
      <w:pPr>
        <w:rPr>
          <w:rFonts w:ascii="Bodoni MT" w:hAnsi="Bodoni MT"/>
          <w:b/>
          <w:bCs/>
          <w:sz w:val="28"/>
          <w:szCs w:val="28"/>
        </w:rPr>
      </w:pPr>
    </w:p>
    <w:p w14:paraId="2C964F96" w14:textId="671784A6" w:rsidR="00DF09FD" w:rsidRPr="00DF09FD" w:rsidRDefault="00DF09FD" w:rsidP="00DF09FD">
      <w:pPr>
        <w:rPr>
          <w:rFonts w:ascii="Bodoni MT" w:hAnsi="Bodoni MT"/>
          <w:b/>
          <w:bCs/>
          <w:sz w:val="28"/>
          <w:szCs w:val="28"/>
        </w:rPr>
      </w:pPr>
      <w:r w:rsidRPr="00DF09FD">
        <w:rPr>
          <w:rFonts w:ascii="Bodoni MT" w:hAnsi="Bodoni MT"/>
          <w:b/>
          <w:bCs/>
          <w:sz w:val="28"/>
          <w:szCs w:val="28"/>
        </w:rPr>
        <w:t xml:space="preserve">Step 1: Data Collection  </w:t>
      </w:r>
    </w:p>
    <w:p w14:paraId="1D77FFD7" w14:textId="77777777" w:rsidR="00DF09FD" w:rsidRPr="00DF09FD" w:rsidRDefault="00DF09FD" w:rsidP="00DF09FD">
      <w:pPr>
        <w:rPr>
          <w:rFonts w:cstheme="minorHAnsi"/>
          <w:sz w:val="24"/>
          <w:szCs w:val="24"/>
        </w:rPr>
      </w:pPr>
      <w:r w:rsidRPr="00DF09FD">
        <w:rPr>
          <w:rFonts w:ascii="Bodoni MT" w:hAnsi="Bodoni MT"/>
          <w:b/>
          <w:bCs/>
          <w:sz w:val="28"/>
          <w:szCs w:val="28"/>
        </w:rPr>
        <w:t xml:space="preserve">  </w:t>
      </w:r>
      <w:r w:rsidRPr="00DF09FD">
        <w:rPr>
          <w:rFonts w:cstheme="minorHAnsi"/>
          <w:sz w:val="24"/>
          <w:szCs w:val="24"/>
        </w:rPr>
        <w:t>A dataset of facial images is required to train the recognition model. The data can be collected by capturing multiple images of each employee under different lighting conditions, angles, and expressions to ensure robust recognition performance.</w:t>
      </w:r>
    </w:p>
    <w:p w14:paraId="1F9EA67C" w14:textId="77777777" w:rsidR="00DF09FD" w:rsidRPr="00DF09FD" w:rsidRDefault="00DF09FD" w:rsidP="00DF09FD">
      <w:pPr>
        <w:rPr>
          <w:rFonts w:cstheme="minorHAnsi"/>
          <w:sz w:val="24"/>
          <w:szCs w:val="24"/>
        </w:rPr>
      </w:pPr>
    </w:p>
    <w:p w14:paraId="2465B28C" w14:textId="1B49B991" w:rsidR="00DF09FD" w:rsidRPr="00DF09FD" w:rsidRDefault="00DF09FD" w:rsidP="00DF09FD">
      <w:pPr>
        <w:rPr>
          <w:rFonts w:ascii="Bodoni MT" w:hAnsi="Bodoni MT"/>
          <w:b/>
          <w:bCs/>
          <w:sz w:val="28"/>
          <w:szCs w:val="28"/>
        </w:rPr>
      </w:pPr>
      <w:r w:rsidRPr="00DF09FD">
        <w:rPr>
          <w:rFonts w:ascii="Bodoni MT" w:hAnsi="Bodoni MT"/>
          <w:b/>
          <w:bCs/>
          <w:sz w:val="28"/>
          <w:szCs w:val="28"/>
        </w:rPr>
        <w:t xml:space="preserve">Step 2: Preprocessing  </w:t>
      </w:r>
    </w:p>
    <w:p w14:paraId="6C7F73FB" w14:textId="77777777" w:rsidR="00DF09FD" w:rsidRPr="00DF09FD" w:rsidRDefault="00DF09FD" w:rsidP="00DF09FD">
      <w:pPr>
        <w:rPr>
          <w:rFonts w:ascii="Bodoni MT" w:hAnsi="Bodoni MT"/>
          <w:b/>
          <w:bCs/>
          <w:sz w:val="28"/>
          <w:szCs w:val="28"/>
        </w:rPr>
      </w:pPr>
      <w:r w:rsidRPr="00DF09FD">
        <w:rPr>
          <w:rFonts w:ascii="Bodoni MT" w:hAnsi="Bodoni MT"/>
          <w:b/>
          <w:bCs/>
          <w:sz w:val="28"/>
          <w:szCs w:val="28"/>
        </w:rPr>
        <w:t xml:space="preserve">  </w:t>
      </w:r>
      <w:r w:rsidRPr="00DF09FD">
        <w:rPr>
          <w:rFonts w:cstheme="minorHAnsi"/>
          <w:sz w:val="24"/>
          <w:szCs w:val="24"/>
        </w:rPr>
        <w:t>The captured images are preprocessed to normalize lighting, detect faces, and align facial features for optimal recognition. This step improves accuracy and reduces errors in the face detection process.</w:t>
      </w:r>
    </w:p>
    <w:p w14:paraId="70915D31" w14:textId="77777777" w:rsidR="00DF09FD" w:rsidRPr="00DF09FD" w:rsidRDefault="00DF09FD" w:rsidP="00DF09FD">
      <w:pPr>
        <w:rPr>
          <w:rFonts w:ascii="Bodoni MT" w:hAnsi="Bodoni MT"/>
          <w:b/>
          <w:bCs/>
          <w:sz w:val="28"/>
          <w:szCs w:val="28"/>
        </w:rPr>
      </w:pPr>
    </w:p>
    <w:p w14:paraId="13B10821" w14:textId="119E04F4" w:rsidR="00DF09FD" w:rsidRPr="00DF09FD" w:rsidRDefault="00DF09FD" w:rsidP="00DF09FD">
      <w:pPr>
        <w:rPr>
          <w:rFonts w:ascii="Bodoni MT" w:hAnsi="Bodoni MT"/>
          <w:b/>
          <w:bCs/>
          <w:sz w:val="28"/>
          <w:szCs w:val="28"/>
        </w:rPr>
      </w:pPr>
      <w:r w:rsidRPr="00DF09FD">
        <w:rPr>
          <w:rFonts w:ascii="Bodoni MT" w:hAnsi="Bodoni MT"/>
          <w:b/>
          <w:bCs/>
          <w:sz w:val="28"/>
          <w:szCs w:val="28"/>
        </w:rPr>
        <w:t xml:space="preserve">Step 3: Face Recognition Model  </w:t>
      </w:r>
    </w:p>
    <w:p w14:paraId="0991A00D" w14:textId="77777777" w:rsidR="00DF09FD" w:rsidRPr="00DF09FD" w:rsidRDefault="00DF09FD" w:rsidP="00DF09FD">
      <w:pPr>
        <w:rPr>
          <w:rFonts w:cstheme="minorHAnsi"/>
          <w:sz w:val="24"/>
          <w:szCs w:val="24"/>
        </w:rPr>
      </w:pPr>
      <w:r w:rsidRPr="00DF09FD">
        <w:rPr>
          <w:rFonts w:ascii="Bodoni MT" w:hAnsi="Bodoni MT"/>
          <w:b/>
          <w:bCs/>
          <w:sz w:val="28"/>
          <w:szCs w:val="28"/>
        </w:rPr>
        <w:t xml:space="preserve">  </w:t>
      </w:r>
      <w:r w:rsidRPr="00DF09FD">
        <w:rPr>
          <w:rFonts w:cstheme="minorHAnsi"/>
          <w:sz w:val="24"/>
          <w:szCs w:val="24"/>
        </w:rPr>
        <w:t xml:space="preserve">Using deep learning techniques such as CNN or pre-trained models like OpenCV or </w:t>
      </w:r>
      <w:proofErr w:type="spellStart"/>
      <w:r w:rsidRPr="00DF09FD">
        <w:rPr>
          <w:rFonts w:cstheme="minorHAnsi"/>
          <w:sz w:val="24"/>
          <w:szCs w:val="24"/>
        </w:rPr>
        <w:t>FaceNet</w:t>
      </w:r>
      <w:proofErr w:type="spellEnd"/>
      <w:r w:rsidRPr="00DF09FD">
        <w:rPr>
          <w:rFonts w:cstheme="minorHAnsi"/>
          <w:sz w:val="24"/>
          <w:szCs w:val="24"/>
        </w:rPr>
        <w:t>, a model is trained to identify and verify faces based on the collected dataset.</w:t>
      </w:r>
    </w:p>
    <w:p w14:paraId="32B5BFD5" w14:textId="77777777" w:rsidR="00DF09FD" w:rsidRPr="00DF09FD" w:rsidRDefault="00DF09FD" w:rsidP="00DF09FD">
      <w:pPr>
        <w:rPr>
          <w:rFonts w:ascii="Bodoni MT" w:hAnsi="Bodoni MT"/>
          <w:b/>
          <w:bCs/>
          <w:sz w:val="28"/>
          <w:szCs w:val="28"/>
        </w:rPr>
      </w:pPr>
    </w:p>
    <w:p w14:paraId="018D0F32" w14:textId="64432119" w:rsidR="00DF09FD" w:rsidRPr="00DF09FD" w:rsidRDefault="00DF09FD" w:rsidP="00DF09FD">
      <w:pPr>
        <w:rPr>
          <w:rFonts w:ascii="Bodoni MT" w:hAnsi="Bodoni MT"/>
          <w:b/>
          <w:bCs/>
          <w:sz w:val="28"/>
          <w:szCs w:val="28"/>
        </w:rPr>
      </w:pPr>
      <w:r w:rsidRPr="00DF09FD">
        <w:rPr>
          <w:rFonts w:ascii="Bodoni MT" w:hAnsi="Bodoni MT"/>
          <w:b/>
          <w:bCs/>
          <w:sz w:val="28"/>
          <w:szCs w:val="28"/>
        </w:rPr>
        <w:t>Step 4: System Integration</w:t>
      </w:r>
    </w:p>
    <w:p w14:paraId="1B8CA937" w14:textId="77777777" w:rsidR="00DF09FD" w:rsidRPr="00DF09FD" w:rsidRDefault="00DF09FD" w:rsidP="00DF09FD">
      <w:pPr>
        <w:rPr>
          <w:rFonts w:cstheme="minorHAnsi"/>
          <w:sz w:val="24"/>
          <w:szCs w:val="24"/>
        </w:rPr>
      </w:pPr>
      <w:r w:rsidRPr="00DF09FD">
        <w:rPr>
          <w:rFonts w:ascii="Bodoni MT" w:hAnsi="Bodoni MT"/>
          <w:b/>
          <w:bCs/>
          <w:sz w:val="28"/>
          <w:szCs w:val="28"/>
        </w:rPr>
        <w:t xml:space="preserve">  </w:t>
      </w:r>
      <w:r w:rsidRPr="00DF09FD">
        <w:rPr>
          <w:rFonts w:cstheme="minorHAnsi"/>
          <w:sz w:val="24"/>
          <w:szCs w:val="24"/>
        </w:rPr>
        <w:t>Once the face recognition model is ready, it is integrated with the attendance logging module, which records employee attendance when a face is successfully recognized. The data is stored in the cloud-based database.</w:t>
      </w:r>
    </w:p>
    <w:p w14:paraId="7E44515C" w14:textId="77777777" w:rsidR="00DF09FD" w:rsidRPr="00DF09FD" w:rsidRDefault="00DF09FD" w:rsidP="00DF09FD">
      <w:pPr>
        <w:rPr>
          <w:rFonts w:ascii="Bodoni MT" w:hAnsi="Bodoni MT"/>
          <w:b/>
          <w:bCs/>
          <w:sz w:val="28"/>
          <w:szCs w:val="28"/>
        </w:rPr>
      </w:pPr>
    </w:p>
    <w:p w14:paraId="1DF22C79" w14:textId="020AF786" w:rsidR="00DF09FD" w:rsidRPr="00DF09FD" w:rsidRDefault="00DF09FD" w:rsidP="00DF09FD">
      <w:pPr>
        <w:rPr>
          <w:rFonts w:ascii="Bodoni MT" w:hAnsi="Bodoni MT"/>
          <w:b/>
          <w:bCs/>
          <w:sz w:val="28"/>
          <w:szCs w:val="28"/>
        </w:rPr>
      </w:pPr>
      <w:r w:rsidRPr="00DF09FD">
        <w:rPr>
          <w:rFonts w:ascii="Bodoni MT" w:hAnsi="Bodoni MT"/>
          <w:b/>
          <w:bCs/>
          <w:sz w:val="28"/>
          <w:szCs w:val="28"/>
        </w:rPr>
        <w:t xml:space="preserve">Step 5: Data Analytics </w:t>
      </w:r>
    </w:p>
    <w:p w14:paraId="6EA0EB5B" w14:textId="77777777" w:rsidR="00DF09FD" w:rsidRPr="00DF09FD" w:rsidRDefault="00DF09FD" w:rsidP="00DF09FD">
      <w:pPr>
        <w:rPr>
          <w:rFonts w:cstheme="minorHAnsi"/>
          <w:sz w:val="24"/>
          <w:szCs w:val="24"/>
        </w:rPr>
      </w:pPr>
      <w:r w:rsidRPr="00DF09FD">
        <w:rPr>
          <w:rFonts w:ascii="Bodoni MT" w:hAnsi="Bodoni MT"/>
          <w:b/>
          <w:bCs/>
          <w:sz w:val="28"/>
          <w:szCs w:val="28"/>
        </w:rPr>
        <w:t xml:space="preserve">  </w:t>
      </w:r>
      <w:r w:rsidRPr="00DF09FD">
        <w:rPr>
          <w:rFonts w:cstheme="minorHAnsi"/>
          <w:sz w:val="24"/>
          <w:szCs w:val="24"/>
        </w:rPr>
        <w:t>The attendance logs are processed to generate insights, such as attendance patterns, trends in tardiness, or frequent absences. These insights are displayed on a dashboard for administrators to review.</w:t>
      </w:r>
    </w:p>
    <w:p w14:paraId="2E71F440" w14:textId="77777777" w:rsidR="00DF09FD" w:rsidRPr="00DF09FD" w:rsidRDefault="00DF09FD" w:rsidP="00DF09FD">
      <w:pPr>
        <w:rPr>
          <w:rFonts w:ascii="Bodoni MT" w:hAnsi="Bodoni MT"/>
          <w:b/>
          <w:bCs/>
          <w:sz w:val="28"/>
          <w:szCs w:val="28"/>
        </w:rPr>
      </w:pPr>
    </w:p>
    <w:p w14:paraId="757DFD0B" w14:textId="77777777" w:rsidR="00DF09FD" w:rsidRDefault="00DF09FD" w:rsidP="00DF09FD">
      <w:pPr>
        <w:rPr>
          <w:rFonts w:ascii="Bodoni MT" w:hAnsi="Bodoni MT"/>
          <w:b/>
          <w:bCs/>
          <w:sz w:val="28"/>
          <w:szCs w:val="28"/>
        </w:rPr>
      </w:pPr>
    </w:p>
    <w:p w14:paraId="1F3BB1D5" w14:textId="77777777" w:rsidR="00DF09FD" w:rsidRDefault="00DF09FD" w:rsidP="00DF09FD">
      <w:pPr>
        <w:rPr>
          <w:rFonts w:ascii="Bodoni MT" w:hAnsi="Bodoni MT"/>
          <w:b/>
          <w:bCs/>
          <w:sz w:val="28"/>
          <w:szCs w:val="28"/>
        </w:rPr>
      </w:pPr>
    </w:p>
    <w:p w14:paraId="64B40E32" w14:textId="294819A6" w:rsidR="00DF09FD" w:rsidRPr="00DF09FD" w:rsidRDefault="00DF09FD" w:rsidP="00DF09FD">
      <w:pPr>
        <w:rPr>
          <w:rFonts w:ascii="Bodoni MT" w:hAnsi="Bodoni MT"/>
          <w:b/>
          <w:bCs/>
          <w:sz w:val="28"/>
          <w:szCs w:val="28"/>
        </w:rPr>
      </w:pPr>
      <w:r w:rsidRPr="00DF09FD">
        <w:rPr>
          <w:rFonts w:ascii="Bodoni MT" w:hAnsi="Bodoni MT"/>
          <w:b/>
          <w:bCs/>
          <w:sz w:val="28"/>
          <w:szCs w:val="28"/>
        </w:rPr>
        <w:lastRenderedPageBreak/>
        <w:t xml:space="preserve">Step 6: Testing and Evaluation  </w:t>
      </w:r>
    </w:p>
    <w:p w14:paraId="336D73FD" w14:textId="6A9170EC" w:rsidR="00DF09FD" w:rsidRDefault="00DF09FD" w:rsidP="00DF09FD">
      <w:pPr>
        <w:rPr>
          <w:rFonts w:cstheme="minorHAnsi"/>
          <w:sz w:val="24"/>
          <w:szCs w:val="24"/>
        </w:rPr>
      </w:pPr>
      <w:r w:rsidRPr="00DF09FD">
        <w:rPr>
          <w:rFonts w:ascii="Bodoni MT" w:hAnsi="Bodoni MT"/>
          <w:b/>
          <w:bCs/>
          <w:sz w:val="28"/>
          <w:szCs w:val="28"/>
        </w:rPr>
        <w:t xml:space="preserve">  </w:t>
      </w:r>
      <w:r w:rsidRPr="00DF09FD">
        <w:rPr>
          <w:rFonts w:cstheme="minorHAnsi"/>
          <w:sz w:val="24"/>
          <w:szCs w:val="24"/>
        </w:rPr>
        <w:t>The system is tested for accuracy and reliability in various environments. Factors like lighting conditions, camera quality, and employee diversity are considered to ensure that the system performs optimally in real-world scenarios.</w:t>
      </w:r>
    </w:p>
    <w:p w14:paraId="4A92C66C" w14:textId="77777777" w:rsidR="00143703" w:rsidRDefault="00143703" w:rsidP="00DF09FD">
      <w:pPr>
        <w:rPr>
          <w:rFonts w:cstheme="minorHAnsi"/>
          <w:sz w:val="24"/>
          <w:szCs w:val="24"/>
        </w:rPr>
      </w:pPr>
    </w:p>
    <w:p w14:paraId="708D5128" w14:textId="77777777" w:rsidR="00143703" w:rsidRDefault="00143703" w:rsidP="00143703">
      <w:pPr>
        <w:rPr>
          <w:rFonts w:ascii="Bodoni MT" w:hAnsi="Bodoni MT"/>
          <w:b/>
          <w:bCs/>
          <w:sz w:val="32"/>
          <w:szCs w:val="32"/>
        </w:rPr>
      </w:pPr>
    </w:p>
    <w:p w14:paraId="621FA715" w14:textId="51A636B3" w:rsidR="00143703" w:rsidRPr="00143703" w:rsidRDefault="00143703" w:rsidP="00143703">
      <w:pPr>
        <w:rPr>
          <w:rFonts w:ascii="Bodoni MT" w:hAnsi="Bodoni MT"/>
          <w:b/>
          <w:bCs/>
          <w:sz w:val="32"/>
          <w:szCs w:val="32"/>
        </w:rPr>
      </w:pPr>
      <w:r w:rsidRPr="00143703">
        <w:rPr>
          <w:rFonts w:ascii="Bodoni MT" w:hAnsi="Bodoni MT"/>
          <w:b/>
          <w:bCs/>
          <w:sz w:val="32"/>
          <w:szCs w:val="32"/>
        </w:rPr>
        <w:t>Technologies Used:</w:t>
      </w:r>
    </w:p>
    <w:p w14:paraId="7359CB5C" w14:textId="77777777" w:rsidR="00143703" w:rsidRPr="00143703" w:rsidRDefault="00143703" w:rsidP="00143703">
      <w:pPr>
        <w:rPr>
          <w:rFonts w:ascii="Bodoni MT" w:hAnsi="Bodoni MT"/>
          <w:b/>
          <w:bCs/>
          <w:sz w:val="28"/>
          <w:szCs w:val="28"/>
        </w:rPr>
      </w:pPr>
    </w:p>
    <w:p w14:paraId="56DB767E" w14:textId="51BC74F9" w:rsidR="00143703" w:rsidRPr="00143703" w:rsidRDefault="00143703" w:rsidP="00143703">
      <w:pPr>
        <w:rPr>
          <w:rFonts w:cstheme="minorHAnsi"/>
          <w:sz w:val="24"/>
          <w:szCs w:val="24"/>
        </w:rPr>
      </w:pPr>
      <w:r w:rsidRPr="00143703">
        <w:rPr>
          <w:rFonts w:ascii="Bodoni MT" w:hAnsi="Bodoni MT"/>
          <w:b/>
          <w:bCs/>
          <w:sz w:val="28"/>
          <w:szCs w:val="28"/>
        </w:rPr>
        <w:t xml:space="preserve">Face Recognition Frameworks: </w:t>
      </w:r>
      <w:r w:rsidRPr="00143703">
        <w:rPr>
          <w:rFonts w:cstheme="minorHAnsi"/>
          <w:sz w:val="24"/>
          <w:szCs w:val="24"/>
        </w:rPr>
        <w:t xml:space="preserve">OpenCV, </w:t>
      </w:r>
      <w:proofErr w:type="spellStart"/>
      <w:r w:rsidRPr="00143703">
        <w:rPr>
          <w:rFonts w:cstheme="minorHAnsi"/>
          <w:sz w:val="24"/>
          <w:szCs w:val="24"/>
        </w:rPr>
        <w:t>Dlib</w:t>
      </w:r>
      <w:proofErr w:type="spellEnd"/>
      <w:r w:rsidRPr="00143703">
        <w:rPr>
          <w:rFonts w:cstheme="minorHAnsi"/>
          <w:sz w:val="24"/>
          <w:szCs w:val="24"/>
        </w:rPr>
        <w:t xml:space="preserve">, or </w:t>
      </w:r>
      <w:proofErr w:type="spellStart"/>
      <w:r w:rsidRPr="00143703">
        <w:rPr>
          <w:rFonts w:cstheme="minorHAnsi"/>
          <w:sz w:val="24"/>
          <w:szCs w:val="24"/>
        </w:rPr>
        <w:t>FaceNet</w:t>
      </w:r>
      <w:proofErr w:type="spellEnd"/>
      <w:r w:rsidRPr="00143703">
        <w:rPr>
          <w:rFonts w:cstheme="minorHAnsi"/>
          <w:sz w:val="24"/>
          <w:szCs w:val="24"/>
        </w:rPr>
        <w:t xml:space="preserve"> for facial detection and recognition.</w:t>
      </w:r>
    </w:p>
    <w:p w14:paraId="3C5D932B" w14:textId="31921D6D" w:rsidR="00143703" w:rsidRPr="00143703" w:rsidRDefault="00143703" w:rsidP="00143703">
      <w:pPr>
        <w:rPr>
          <w:rFonts w:cstheme="minorHAnsi"/>
          <w:sz w:val="24"/>
          <w:szCs w:val="24"/>
        </w:rPr>
      </w:pPr>
      <w:r w:rsidRPr="00143703">
        <w:rPr>
          <w:rFonts w:ascii="Bodoni MT" w:hAnsi="Bodoni MT"/>
          <w:b/>
          <w:bCs/>
          <w:sz w:val="28"/>
          <w:szCs w:val="28"/>
        </w:rPr>
        <w:t xml:space="preserve">Data Analytics Tools: </w:t>
      </w:r>
      <w:r w:rsidRPr="00143703">
        <w:rPr>
          <w:rFonts w:cstheme="minorHAnsi"/>
          <w:sz w:val="24"/>
          <w:szCs w:val="24"/>
        </w:rPr>
        <w:t>Python (Pandas, Matplotlib) for data processing and visualization.</w:t>
      </w:r>
    </w:p>
    <w:p w14:paraId="6CE3B8D4" w14:textId="139F80B9" w:rsidR="00143703" w:rsidRPr="00143703" w:rsidRDefault="00143703" w:rsidP="00143703">
      <w:pPr>
        <w:rPr>
          <w:rFonts w:ascii="Bodoni MT" w:hAnsi="Bodoni MT"/>
          <w:b/>
          <w:bCs/>
          <w:sz w:val="28"/>
          <w:szCs w:val="28"/>
        </w:rPr>
      </w:pPr>
      <w:r w:rsidRPr="00143703">
        <w:rPr>
          <w:rFonts w:ascii="Bodoni MT" w:hAnsi="Bodoni MT"/>
          <w:b/>
          <w:bCs/>
          <w:sz w:val="28"/>
          <w:szCs w:val="28"/>
        </w:rPr>
        <w:t xml:space="preserve">Backend: </w:t>
      </w:r>
      <w:r w:rsidRPr="00143703">
        <w:rPr>
          <w:rFonts w:cstheme="minorHAnsi"/>
          <w:sz w:val="24"/>
          <w:szCs w:val="24"/>
        </w:rPr>
        <w:t>Flask/Django for building the web server that interacts with the database and handles API requests.</w:t>
      </w:r>
    </w:p>
    <w:p w14:paraId="77367F8B" w14:textId="1206E9AC" w:rsidR="00143703" w:rsidRPr="00143703" w:rsidRDefault="00143703" w:rsidP="00143703">
      <w:pPr>
        <w:rPr>
          <w:rFonts w:cstheme="minorHAnsi"/>
          <w:sz w:val="24"/>
          <w:szCs w:val="24"/>
        </w:rPr>
      </w:pPr>
      <w:r w:rsidRPr="00143703">
        <w:rPr>
          <w:rFonts w:ascii="Bodoni MT" w:hAnsi="Bodoni MT"/>
          <w:b/>
          <w:bCs/>
          <w:sz w:val="28"/>
          <w:szCs w:val="28"/>
        </w:rPr>
        <w:t xml:space="preserve">Database: </w:t>
      </w:r>
      <w:r w:rsidRPr="00143703">
        <w:rPr>
          <w:rFonts w:cstheme="minorHAnsi"/>
          <w:sz w:val="24"/>
          <w:szCs w:val="24"/>
        </w:rPr>
        <w:t>MySQL or MongoDB for storing attendance data and employee profiles.</w:t>
      </w:r>
    </w:p>
    <w:p w14:paraId="00C7F24F" w14:textId="6F7AF3C4" w:rsidR="00143703" w:rsidRPr="00143703" w:rsidRDefault="00143703" w:rsidP="00143703">
      <w:pPr>
        <w:rPr>
          <w:rFonts w:cstheme="minorHAnsi"/>
          <w:sz w:val="24"/>
          <w:szCs w:val="24"/>
        </w:rPr>
      </w:pPr>
      <w:r w:rsidRPr="00143703">
        <w:rPr>
          <w:rFonts w:ascii="Bodoni MT" w:hAnsi="Bodoni MT"/>
          <w:b/>
          <w:bCs/>
          <w:sz w:val="28"/>
          <w:szCs w:val="28"/>
        </w:rPr>
        <w:t xml:space="preserve">Cloud Storage: </w:t>
      </w:r>
      <w:r w:rsidRPr="00143703">
        <w:rPr>
          <w:rFonts w:cstheme="minorHAnsi"/>
          <w:sz w:val="24"/>
          <w:szCs w:val="24"/>
        </w:rPr>
        <w:t>Amazon AWS or Google Cloud for data storage and system scalability.</w:t>
      </w:r>
    </w:p>
    <w:p w14:paraId="11A76917" w14:textId="77777777" w:rsidR="00143703" w:rsidRPr="00143703" w:rsidRDefault="00143703" w:rsidP="00143703">
      <w:pPr>
        <w:rPr>
          <w:rFonts w:ascii="Bodoni MT" w:hAnsi="Bodoni MT"/>
          <w:b/>
          <w:bCs/>
          <w:sz w:val="28"/>
          <w:szCs w:val="28"/>
        </w:rPr>
      </w:pPr>
    </w:p>
    <w:p w14:paraId="5E774729" w14:textId="56EAEC00" w:rsidR="00143703" w:rsidRPr="00143703" w:rsidRDefault="00143703" w:rsidP="00143703">
      <w:pPr>
        <w:rPr>
          <w:rFonts w:ascii="Bodoni MT" w:hAnsi="Bodoni MT"/>
          <w:b/>
          <w:bCs/>
          <w:sz w:val="32"/>
          <w:szCs w:val="32"/>
        </w:rPr>
      </w:pPr>
      <w:r w:rsidRPr="00143703">
        <w:rPr>
          <w:rFonts w:ascii="Bodoni MT" w:hAnsi="Bodoni MT"/>
          <w:b/>
          <w:bCs/>
          <w:sz w:val="32"/>
          <w:szCs w:val="32"/>
        </w:rPr>
        <w:t>Results:</w:t>
      </w:r>
    </w:p>
    <w:p w14:paraId="20F1D0E4" w14:textId="77777777" w:rsidR="00143703" w:rsidRPr="00143703" w:rsidRDefault="00143703" w:rsidP="00143703">
      <w:pPr>
        <w:rPr>
          <w:rFonts w:ascii="Bodoni MT" w:hAnsi="Bodoni MT"/>
          <w:b/>
          <w:bCs/>
          <w:sz w:val="28"/>
          <w:szCs w:val="28"/>
        </w:rPr>
      </w:pPr>
    </w:p>
    <w:p w14:paraId="77E786A7" w14:textId="77777777" w:rsidR="00143703" w:rsidRPr="00143703" w:rsidRDefault="00143703" w:rsidP="00143703">
      <w:pPr>
        <w:rPr>
          <w:rFonts w:ascii="Bodoni MT" w:hAnsi="Bodoni MT"/>
          <w:b/>
          <w:bCs/>
          <w:sz w:val="28"/>
          <w:szCs w:val="28"/>
        </w:rPr>
      </w:pPr>
      <w:r w:rsidRPr="00143703">
        <w:rPr>
          <w:rFonts w:ascii="Bodoni MT" w:hAnsi="Bodoni MT"/>
          <w:b/>
          <w:bCs/>
          <w:sz w:val="28"/>
          <w:szCs w:val="28"/>
        </w:rPr>
        <w:t>The system should be able to:</w:t>
      </w:r>
    </w:p>
    <w:p w14:paraId="0825ADFB" w14:textId="77777777" w:rsidR="00143703" w:rsidRPr="00143703" w:rsidRDefault="00143703" w:rsidP="00143703">
      <w:pPr>
        <w:rPr>
          <w:rFonts w:ascii="Bodoni MT" w:hAnsi="Bodoni MT"/>
          <w:b/>
          <w:bCs/>
          <w:sz w:val="28"/>
          <w:szCs w:val="28"/>
        </w:rPr>
      </w:pPr>
    </w:p>
    <w:p w14:paraId="28902CA9" w14:textId="7593665B" w:rsidR="00143703" w:rsidRPr="00143703" w:rsidRDefault="00143703" w:rsidP="00143703">
      <w:pPr>
        <w:pStyle w:val="ListParagraph"/>
        <w:numPr>
          <w:ilvl w:val="1"/>
          <w:numId w:val="28"/>
        </w:numPr>
        <w:rPr>
          <w:rFonts w:cstheme="minorHAnsi"/>
          <w:sz w:val="24"/>
          <w:szCs w:val="24"/>
        </w:rPr>
      </w:pPr>
      <w:r w:rsidRPr="00143703">
        <w:rPr>
          <w:rFonts w:cstheme="minorHAnsi"/>
          <w:sz w:val="24"/>
          <w:szCs w:val="24"/>
        </w:rPr>
        <w:t>Accurately recognize employee faces and record attendance with a high success rate.</w:t>
      </w:r>
    </w:p>
    <w:p w14:paraId="3E0E04E5" w14:textId="657B4C16" w:rsidR="00143703" w:rsidRPr="00143703" w:rsidRDefault="00143703" w:rsidP="00143703">
      <w:pPr>
        <w:pStyle w:val="ListParagraph"/>
        <w:numPr>
          <w:ilvl w:val="1"/>
          <w:numId w:val="28"/>
        </w:numPr>
        <w:rPr>
          <w:rFonts w:cstheme="minorHAnsi"/>
          <w:sz w:val="24"/>
          <w:szCs w:val="24"/>
        </w:rPr>
      </w:pPr>
      <w:r w:rsidRPr="00143703">
        <w:rPr>
          <w:rFonts w:cstheme="minorHAnsi"/>
          <w:sz w:val="24"/>
          <w:szCs w:val="24"/>
        </w:rPr>
        <w:t>Store and display attendance data in real-time.</w:t>
      </w:r>
    </w:p>
    <w:p w14:paraId="3ADE9331" w14:textId="15D22B1E" w:rsidR="00143703" w:rsidRPr="00143703" w:rsidRDefault="00143703" w:rsidP="00143703">
      <w:pPr>
        <w:pStyle w:val="ListParagraph"/>
        <w:numPr>
          <w:ilvl w:val="1"/>
          <w:numId w:val="28"/>
        </w:numPr>
        <w:rPr>
          <w:rFonts w:cstheme="minorHAnsi"/>
          <w:sz w:val="24"/>
          <w:szCs w:val="24"/>
        </w:rPr>
      </w:pPr>
      <w:r w:rsidRPr="00143703">
        <w:rPr>
          <w:rFonts w:cstheme="minorHAnsi"/>
          <w:sz w:val="24"/>
          <w:szCs w:val="24"/>
        </w:rPr>
        <w:t>Provide detailed reports on employee attendance and punctuality.</w:t>
      </w:r>
    </w:p>
    <w:p w14:paraId="07C19C04" w14:textId="2B147262" w:rsidR="00143703" w:rsidRDefault="00143703" w:rsidP="00143703">
      <w:pPr>
        <w:pStyle w:val="ListParagraph"/>
        <w:numPr>
          <w:ilvl w:val="1"/>
          <w:numId w:val="28"/>
        </w:numPr>
        <w:rPr>
          <w:rFonts w:cstheme="minorHAnsi"/>
          <w:sz w:val="24"/>
          <w:szCs w:val="24"/>
        </w:rPr>
      </w:pPr>
      <w:r w:rsidRPr="00143703">
        <w:rPr>
          <w:rFonts w:cstheme="minorHAnsi"/>
          <w:sz w:val="24"/>
          <w:szCs w:val="24"/>
        </w:rPr>
        <w:t>Integrate seamlessly into organizational workflows with minimal disruption.</w:t>
      </w:r>
    </w:p>
    <w:p w14:paraId="7D8F3071" w14:textId="77777777" w:rsidR="00143703" w:rsidRPr="00143703" w:rsidRDefault="00143703" w:rsidP="00143703">
      <w:pPr>
        <w:pStyle w:val="ListParagraph"/>
        <w:rPr>
          <w:rFonts w:cstheme="minorHAnsi"/>
          <w:sz w:val="24"/>
          <w:szCs w:val="24"/>
        </w:rPr>
      </w:pPr>
    </w:p>
    <w:p w14:paraId="1B40EEF9" w14:textId="4FA2F193" w:rsidR="00143703" w:rsidRPr="00143703" w:rsidRDefault="00143703" w:rsidP="00143703">
      <w:pPr>
        <w:rPr>
          <w:rFonts w:ascii="Bodoni MT" w:hAnsi="Bodoni MT"/>
          <w:b/>
          <w:bCs/>
          <w:sz w:val="32"/>
          <w:szCs w:val="32"/>
        </w:rPr>
      </w:pPr>
      <w:r w:rsidRPr="00143703">
        <w:rPr>
          <w:rFonts w:ascii="Bodoni MT" w:hAnsi="Bodoni MT"/>
          <w:b/>
          <w:bCs/>
          <w:sz w:val="32"/>
          <w:szCs w:val="32"/>
        </w:rPr>
        <w:t>Future Work:</w:t>
      </w:r>
    </w:p>
    <w:p w14:paraId="251C7823" w14:textId="77777777" w:rsidR="00143703" w:rsidRPr="00143703" w:rsidRDefault="00143703" w:rsidP="00143703">
      <w:pPr>
        <w:rPr>
          <w:rFonts w:ascii="Bodoni MT" w:hAnsi="Bodoni MT"/>
          <w:b/>
          <w:bCs/>
          <w:sz w:val="28"/>
          <w:szCs w:val="28"/>
        </w:rPr>
      </w:pPr>
    </w:p>
    <w:p w14:paraId="148F9443" w14:textId="633799CA" w:rsidR="00143703" w:rsidRPr="00143703" w:rsidRDefault="00143703" w:rsidP="00143703">
      <w:pPr>
        <w:rPr>
          <w:rFonts w:cstheme="minorHAnsi"/>
          <w:sz w:val="24"/>
          <w:szCs w:val="24"/>
        </w:rPr>
      </w:pPr>
      <w:r w:rsidRPr="00143703">
        <w:rPr>
          <w:rFonts w:ascii="Bodoni MT" w:hAnsi="Bodoni MT"/>
          <w:b/>
          <w:bCs/>
          <w:sz w:val="28"/>
          <w:szCs w:val="28"/>
        </w:rPr>
        <w:t xml:space="preserve">Improved Accuracy: </w:t>
      </w:r>
      <w:r w:rsidRPr="00143703">
        <w:rPr>
          <w:rFonts w:cstheme="minorHAnsi"/>
          <w:sz w:val="24"/>
          <w:szCs w:val="24"/>
        </w:rPr>
        <w:t>Further enhance the model's accuracy by training it with a larger and more diverse dataset.</w:t>
      </w:r>
    </w:p>
    <w:p w14:paraId="4CECCF26" w14:textId="3E2DB843" w:rsidR="00143703" w:rsidRPr="00143703" w:rsidRDefault="00143703" w:rsidP="00143703">
      <w:pPr>
        <w:rPr>
          <w:rFonts w:cstheme="minorHAnsi"/>
          <w:sz w:val="24"/>
          <w:szCs w:val="24"/>
        </w:rPr>
      </w:pPr>
      <w:r w:rsidRPr="00143703">
        <w:rPr>
          <w:rFonts w:ascii="Bodoni MT" w:hAnsi="Bodoni MT"/>
          <w:b/>
          <w:bCs/>
          <w:sz w:val="28"/>
          <w:szCs w:val="28"/>
        </w:rPr>
        <w:t xml:space="preserve">Mobile Application: </w:t>
      </w:r>
      <w:r w:rsidRPr="00143703">
        <w:rPr>
          <w:rFonts w:cstheme="minorHAnsi"/>
          <w:sz w:val="24"/>
          <w:szCs w:val="24"/>
        </w:rPr>
        <w:t>Develop a mobile application for remote attendance tracking.</w:t>
      </w:r>
    </w:p>
    <w:p w14:paraId="33D3D067" w14:textId="50C9706F" w:rsidR="00143703" w:rsidRPr="00143703" w:rsidRDefault="00143703" w:rsidP="00143703">
      <w:pPr>
        <w:rPr>
          <w:rFonts w:ascii="Bodoni MT" w:hAnsi="Bodoni MT"/>
          <w:b/>
          <w:bCs/>
          <w:sz w:val="28"/>
          <w:szCs w:val="28"/>
        </w:rPr>
      </w:pPr>
      <w:r w:rsidRPr="00143703">
        <w:rPr>
          <w:rFonts w:ascii="Bodoni MT" w:hAnsi="Bodoni MT"/>
          <w:b/>
          <w:bCs/>
          <w:sz w:val="28"/>
          <w:szCs w:val="28"/>
        </w:rPr>
        <w:t xml:space="preserve">Integration with HR Systems: </w:t>
      </w:r>
      <w:r w:rsidRPr="00143703">
        <w:rPr>
          <w:rFonts w:cstheme="minorHAnsi"/>
          <w:sz w:val="24"/>
          <w:szCs w:val="24"/>
        </w:rPr>
        <w:t>Integrate the system with payroll and other HR</w:t>
      </w:r>
      <w:r w:rsidRPr="00143703">
        <w:rPr>
          <w:rFonts w:ascii="Bodoni MT" w:hAnsi="Bodoni MT"/>
          <w:b/>
          <w:bCs/>
          <w:sz w:val="28"/>
          <w:szCs w:val="28"/>
        </w:rPr>
        <w:t xml:space="preserve"> </w:t>
      </w:r>
      <w:r w:rsidRPr="00143703">
        <w:rPr>
          <w:rFonts w:cstheme="minorHAnsi"/>
          <w:sz w:val="24"/>
          <w:szCs w:val="24"/>
        </w:rPr>
        <w:t>management software to automate attendance reporting and salary calculations.</w:t>
      </w:r>
    </w:p>
    <w:p w14:paraId="298AF76F" w14:textId="11A6C426" w:rsidR="00143703" w:rsidRDefault="00143703" w:rsidP="00143703">
      <w:pPr>
        <w:rPr>
          <w:rFonts w:ascii="Bodoni MT" w:hAnsi="Bodoni MT"/>
          <w:b/>
          <w:bCs/>
          <w:sz w:val="28"/>
          <w:szCs w:val="28"/>
        </w:rPr>
      </w:pPr>
      <w:r w:rsidRPr="00143703">
        <w:rPr>
          <w:rFonts w:ascii="Bodoni MT" w:hAnsi="Bodoni MT"/>
          <w:b/>
          <w:bCs/>
          <w:sz w:val="28"/>
          <w:szCs w:val="28"/>
        </w:rPr>
        <w:t xml:space="preserve">Multi-Modal Authentication: </w:t>
      </w:r>
      <w:r w:rsidRPr="00143703">
        <w:rPr>
          <w:rFonts w:cstheme="minorHAnsi"/>
          <w:sz w:val="24"/>
          <w:szCs w:val="24"/>
        </w:rPr>
        <w:t>Implement additional layers of authentication (e.g., facial recognition + fingerprint scanning) to increase security.</w:t>
      </w:r>
    </w:p>
    <w:p w14:paraId="31E61CE1" w14:textId="35AA0B9C" w:rsidR="00143703" w:rsidRPr="00143703" w:rsidRDefault="00143703" w:rsidP="005A2668">
      <w:pPr>
        <w:rPr>
          <w:rFonts w:ascii="Bodoni MT" w:hAnsi="Bodoni MT"/>
          <w:b/>
          <w:bCs/>
          <w:sz w:val="28"/>
          <w:szCs w:val="28"/>
        </w:rPr>
      </w:pPr>
      <w:r>
        <w:rPr>
          <w:rFonts w:cstheme="minorHAnsi"/>
          <w:noProof/>
          <w:sz w:val="24"/>
          <w:szCs w:val="24"/>
        </w:rPr>
        <w:lastRenderedPageBreak/>
        <w:drawing>
          <wp:inline distT="0" distB="0" distL="0" distR="0" wp14:anchorId="698754F3" wp14:editId="2526C980">
            <wp:extent cx="2270760" cy="2392680"/>
            <wp:effectExtent l="0" t="0" r="0" b="7620"/>
            <wp:docPr id="920876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0760" cy="2392680"/>
                    </a:xfrm>
                    <a:prstGeom prst="rect">
                      <a:avLst/>
                    </a:prstGeom>
                    <a:noFill/>
                  </pic:spPr>
                </pic:pic>
              </a:graphicData>
            </a:graphic>
          </wp:inline>
        </w:drawing>
      </w:r>
      <w:r w:rsidR="005A2668">
        <w:rPr>
          <w:rFonts w:ascii="Bodoni MT" w:hAnsi="Bodoni MT"/>
          <w:b/>
          <w:bCs/>
          <w:noProof/>
          <w:sz w:val="28"/>
          <w:szCs w:val="28"/>
        </w:rPr>
        <w:drawing>
          <wp:inline distT="0" distB="0" distL="0" distR="0" wp14:anchorId="7394531E" wp14:editId="5492F751">
            <wp:extent cx="3121025" cy="2225040"/>
            <wp:effectExtent l="0" t="0" r="3175" b="3810"/>
            <wp:docPr id="87733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9223" cy="2238014"/>
                    </a:xfrm>
                    <a:prstGeom prst="rect">
                      <a:avLst/>
                    </a:prstGeom>
                    <a:noFill/>
                  </pic:spPr>
                </pic:pic>
              </a:graphicData>
            </a:graphic>
          </wp:inline>
        </w:drawing>
      </w:r>
    </w:p>
    <w:p w14:paraId="0AB56F02" w14:textId="77777777" w:rsidR="00143703" w:rsidRDefault="00143703" w:rsidP="00143703">
      <w:pPr>
        <w:rPr>
          <w:rFonts w:ascii="Bodoni MT" w:hAnsi="Bodoni MT"/>
          <w:b/>
          <w:bCs/>
          <w:sz w:val="28"/>
          <w:szCs w:val="28"/>
        </w:rPr>
      </w:pPr>
    </w:p>
    <w:p w14:paraId="08EA06EE" w14:textId="6E6F9A2D" w:rsidR="00143703" w:rsidRDefault="005A2668" w:rsidP="00143703">
      <w:pPr>
        <w:rPr>
          <w:rFonts w:ascii="Bodoni MT" w:hAnsi="Bodoni MT"/>
          <w:b/>
          <w:bCs/>
          <w:sz w:val="28"/>
          <w:szCs w:val="28"/>
        </w:rPr>
      </w:pPr>
      <w:r>
        <w:rPr>
          <w:rFonts w:ascii="Bodoni MT" w:hAnsi="Bodoni MT"/>
          <w:b/>
          <w:bCs/>
          <w:noProof/>
          <w:sz w:val="28"/>
          <w:szCs w:val="28"/>
        </w:rPr>
        <w:drawing>
          <wp:inline distT="0" distB="0" distL="0" distR="0" wp14:anchorId="02FCEFCB" wp14:editId="2557BE48">
            <wp:extent cx="5707380" cy="3333750"/>
            <wp:effectExtent l="0" t="0" r="7620" b="0"/>
            <wp:docPr id="75611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3333750"/>
                    </a:xfrm>
                    <a:prstGeom prst="rect">
                      <a:avLst/>
                    </a:prstGeom>
                    <a:noFill/>
                  </pic:spPr>
                </pic:pic>
              </a:graphicData>
            </a:graphic>
          </wp:inline>
        </w:drawing>
      </w:r>
    </w:p>
    <w:p w14:paraId="687B5657" w14:textId="77777777" w:rsidR="00143703" w:rsidRDefault="00143703" w:rsidP="00143703">
      <w:pPr>
        <w:rPr>
          <w:rFonts w:ascii="Bodoni MT" w:hAnsi="Bodoni MT"/>
          <w:b/>
          <w:bCs/>
          <w:sz w:val="28"/>
          <w:szCs w:val="28"/>
        </w:rPr>
      </w:pPr>
    </w:p>
    <w:p w14:paraId="12686095" w14:textId="77777777" w:rsidR="00143703" w:rsidRDefault="00143703" w:rsidP="00143703">
      <w:pPr>
        <w:rPr>
          <w:rFonts w:ascii="Bodoni MT" w:hAnsi="Bodoni MT"/>
          <w:b/>
          <w:bCs/>
          <w:sz w:val="28"/>
          <w:szCs w:val="28"/>
        </w:rPr>
      </w:pPr>
    </w:p>
    <w:p w14:paraId="534316B8" w14:textId="5EAC488E" w:rsidR="00143703" w:rsidRPr="00143703" w:rsidRDefault="00143703" w:rsidP="00143703">
      <w:pPr>
        <w:rPr>
          <w:rFonts w:ascii="Bodoni MT" w:hAnsi="Bodoni MT"/>
          <w:b/>
          <w:bCs/>
          <w:sz w:val="32"/>
          <w:szCs w:val="32"/>
        </w:rPr>
      </w:pPr>
      <w:r w:rsidRPr="00143703">
        <w:rPr>
          <w:rFonts w:ascii="Bodoni MT" w:hAnsi="Bodoni MT"/>
          <w:b/>
          <w:bCs/>
          <w:sz w:val="32"/>
          <w:szCs w:val="32"/>
        </w:rPr>
        <w:t>Conclusion:</w:t>
      </w:r>
    </w:p>
    <w:p w14:paraId="4FCB6FED" w14:textId="77777777" w:rsidR="00143703" w:rsidRPr="00143703" w:rsidRDefault="00143703" w:rsidP="00143703">
      <w:pPr>
        <w:rPr>
          <w:rFonts w:ascii="Bodoni MT" w:hAnsi="Bodoni MT"/>
          <w:b/>
          <w:bCs/>
          <w:sz w:val="28"/>
          <w:szCs w:val="28"/>
        </w:rPr>
      </w:pPr>
    </w:p>
    <w:p w14:paraId="65637C55" w14:textId="4A91C431" w:rsidR="00143703" w:rsidRDefault="00143703" w:rsidP="00143703">
      <w:pPr>
        <w:rPr>
          <w:rFonts w:cstheme="minorHAnsi"/>
          <w:sz w:val="24"/>
          <w:szCs w:val="24"/>
        </w:rPr>
      </w:pPr>
      <w:r w:rsidRPr="00143703">
        <w:rPr>
          <w:rFonts w:cstheme="minorHAnsi"/>
          <w:sz w:val="24"/>
          <w:szCs w:val="24"/>
        </w:rPr>
        <w:t>The Face Recognition Punching System, enhanced with data analysis capabilities, offers a secure, reliable, and efficient solution for modern attendance management. By leveraging advanced facial recognition technology and data analytics, the system ensures that organizations can accurately track employee attendance while also gaining valuable insights into workforce trends. This system not only reduces the risk of attendance fraud (e.g., "buddy punching") but also provides businesses with a scalable, easy-to-use tool for improving time management and operational efficiency.</w:t>
      </w:r>
    </w:p>
    <w:p w14:paraId="08F9468D" w14:textId="6E6583FF" w:rsidR="001E3C2E" w:rsidRPr="001E3C2E" w:rsidRDefault="001E3C2E" w:rsidP="001E3C2E">
      <w:pPr>
        <w:rPr>
          <w:rFonts w:ascii="Bodoni MT" w:hAnsi="Bodoni MT"/>
          <w:b/>
          <w:bCs/>
          <w:sz w:val="32"/>
          <w:szCs w:val="32"/>
        </w:rPr>
      </w:pPr>
      <w:r w:rsidRPr="001E3C2E">
        <w:rPr>
          <w:rFonts w:ascii="Bodoni MT" w:hAnsi="Bodoni MT"/>
          <w:b/>
          <w:bCs/>
          <w:sz w:val="32"/>
          <w:szCs w:val="32"/>
        </w:rPr>
        <w:lastRenderedPageBreak/>
        <w:t>References</w:t>
      </w:r>
      <w:r>
        <w:rPr>
          <w:rFonts w:ascii="Bodoni MT" w:hAnsi="Bodoni MT"/>
          <w:b/>
          <w:bCs/>
          <w:sz w:val="32"/>
          <w:szCs w:val="32"/>
        </w:rPr>
        <w:t>:</w:t>
      </w:r>
    </w:p>
    <w:p w14:paraId="5E1438A8" w14:textId="77777777" w:rsidR="001E3C2E" w:rsidRPr="001E3C2E" w:rsidRDefault="001E3C2E" w:rsidP="001E3C2E">
      <w:pPr>
        <w:rPr>
          <w:rFonts w:cstheme="minorHAnsi"/>
          <w:sz w:val="24"/>
          <w:szCs w:val="24"/>
        </w:rPr>
      </w:pPr>
    </w:p>
    <w:p w14:paraId="48CE7007" w14:textId="58DC251E" w:rsidR="001E3C2E" w:rsidRPr="001E3C2E" w:rsidRDefault="001E3C2E" w:rsidP="001E3C2E">
      <w:pPr>
        <w:pStyle w:val="ListParagraph"/>
        <w:numPr>
          <w:ilvl w:val="1"/>
          <w:numId w:val="30"/>
        </w:numPr>
        <w:rPr>
          <w:rFonts w:cstheme="minorHAnsi"/>
          <w:sz w:val="24"/>
          <w:szCs w:val="24"/>
        </w:rPr>
      </w:pPr>
      <w:r w:rsidRPr="001E3C2E">
        <w:rPr>
          <w:rFonts w:cstheme="minorHAnsi"/>
          <w:sz w:val="24"/>
          <w:szCs w:val="24"/>
        </w:rPr>
        <w:t>OpenCV: https://opencv.org/</w:t>
      </w:r>
    </w:p>
    <w:p w14:paraId="32ACA512" w14:textId="4465444A" w:rsidR="001E3C2E" w:rsidRPr="001E3C2E" w:rsidRDefault="001E3C2E" w:rsidP="001E3C2E">
      <w:pPr>
        <w:pStyle w:val="ListParagraph"/>
        <w:numPr>
          <w:ilvl w:val="1"/>
          <w:numId w:val="30"/>
        </w:numPr>
        <w:rPr>
          <w:rFonts w:cstheme="minorHAnsi"/>
          <w:sz w:val="24"/>
          <w:szCs w:val="24"/>
        </w:rPr>
      </w:pPr>
      <w:proofErr w:type="spellStart"/>
      <w:r w:rsidRPr="001E3C2E">
        <w:rPr>
          <w:rFonts w:cstheme="minorHAnsi"/>
          <w:sz w:val="24"/>
          <w:szCs w:val="24"/>
        </w:rPr>
        <w:t>Dlib</w:t>
      </w:r>
      <w:proofErr w:type="spellEnd"/>
      <w:r w:rsidRPr="001E3C2E">
        <w:rPr>
          <w:rFonts w:cstheme="minorHAnsi"/>
          <w:sz w:val="24"/>
          <w:szCs w:val="24"/>
        </w:rPr>
        <w:t>: http://dlib.net/</w:t>
      </w:r>
    </w:p>
    <w:p w14:paraId="244565ED" w14:textId="3252FD30" w:rsidR="001E3C2E" w:rsidRPr="001E3C2E" w:rsidRDefault="001E3C2E" w:rsidP="001E3C2E">
      <w:pPr>
        <w:pStyle w:val="ListParagraph"/>
        <w:numPr>
          <w:ilvl w:val="1"/>
          <w:numId w:val="30"/>
        </w:numPr>
        <w:rPr>
          <w:rFonts w:cstheme="minorHAnsi"/>
          <w:sz w:val="24"/>
          <w:szCs w:val="24"/>
        </w:rPr>
      </w:pPr>
      <w:proofErr w:type="spellStart"/>
      <w:r w:rsidRPr="001E3C2E">
        <w:rPr>
          <w:rFonts w:cstheme="minorHAnsi"/>
          <w:sz w:val="24"/>
          <w:szCs w:val="24"/>
        </w:rPr>
        <w:t>FaceNet</w:t>
      </w:r>
      <w:proofErr w:type="spellEnd"/>
      <w:r w:rsidRPr="001E3C2E">
        <w:rPr>
          <w:rFonts w:cstheme="minorHAnsi"/>
          <w:sz w:val="24"/>
          <w:szCs w:val="24"/>
        </w:rPr>
        <w:t>: https://arxiv.org/abs/1503.03832</w:t>
      </w:r>
    </w:p>
    <w:p w14:paraId="15640C64" w14:textId="05CCB10C" w:rsidR="001E3C2E" w:rsidRPr="001E3C2E" w:rsidRDefault="001E3C2E" w:rsidP="001E3C2E">
      <w:pPr>
        <w:pStyle w:val="ListParagraph"/>
        <w:numPr>
          <w:ilvl w:val="1"/>
          <w:numId w:val="30"/>
        </w:numPr>
        <w:rPr>
          <w:rFonts w:cstheme="minorHAnsi"/>
          <w:sz w:val="24"/>
          <w:szCs w:val="24"/>
        </w:rPr>
      </w:pPr>
      <w:r w:rsidRPr="001E3C2E">
        <w:rPr>
          <w:rFonts w:cstheme="minorHAnsi"/>
          <w:sz w:val="24"/>
          <w:szCs w:val="24"/>
        </w:rPr>
        <w:t>AWS: https://aws.amazon.com/</w:t>
      </w:r>
    </w:p>
    <w:p w14:paraId="2E1863AF" w14:textId="430500C5" w:rsidR="001E3C2E" w:rsidRPr="001E3C2E" w:rsidRDefault="001E3C2E" w:rsidP="001E3C2E">
      <w:pPr>
        <w:pStyle w:val="ListParagraph"/>
        <w:numPr>
          <w:ilvl w:val="1"/>
          <w:numId w:val="30"/>
        </w:numPr>
        <w:rPr>
          <w:rFonts w:cstheme="minorHAnsi"/>
          <w:sz w:val="24"/>
          <w:szCs w:val="24"/>
        </w:rPr>
      </w:pPr>
      <w:r w:rsidRPr="001E3C2E">
        <w:rPr>
          <w:rFonts w:cstheme="minorHAnsi"/>
          <w:sz w:val="24"/>
          <w:szCs w:val="24"/>
        </w:rPr>
        <w:t xml:space="preserve">Python Data Analysis: </w:t>
      </w:r>
      <w:hyperlink r:id="rId11" w:history="1">
        <w:r w:rsidRPr="001E3C2E">
          <w:rPr>
            <w:rStyle w:val="Hyperlink"/>
            <w:rFonts w:cstheme="minorHAnsi"/>
            <w:sz w:val="24"/>
            <w:szCs w:val="24"/>
          </w:rPr>
          <w:t>https://pandas.pydata.org/</w:t>
        </w:r>
      </w:hyperlink>
    </w:p>
    <w:p w14:paraId="0C7A5F66" w14:textId="77777777" w:rsidR="001E3C2E" w:rsidRDefault="001E3C2E" w:rsidP="001E3C2E">
      <w:pPr>
        <w:rPr>
          <w:rFonts w:cstheme="minorHAnsi"/>
          <w:sz w:val="24"/>
          <w:szCs w:val="24"/>
        </w:rPr>
      </w:pPr>
    </w:p>
    <w:p w14:paraId="00EC3DB7" w14:textId="77777777" w:rsidR="001E3C2E" w:rsidRDefault="001E3C2E" w:rsidP="00F82F4B">
      <w:pPr>
        <w:rPr>
          <w:rFonts w:ascii="Bodoni MT" w:hAnsi="Bodoni MT"/>
          <w:b/>
          <w:bCs/>
          <w:sz w:val="40"/>
          <w:szCs w:val="40"/>
        </w:rPr>
      </w:pPr>
    </w:p>
    <w:sectPr w:rsidR="001E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834DC1"/>
    <w:multiLevelType w:val="hybridMultilevel"/>
    <w:tmpl w:val="694C0102"/>
    <w:lvl w:ilvl="0" w:tplc="477E3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E80777D"/>
    <w:multiLevelType w:val="hybridMultilevel"/>
    <w:tmpl w:val="97BA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10F10"/>
    <w:multiLevelType w:val="hybridMultilevel"/>
    <w:tmpl w:val="C8AE2E04"/>
    <w:lvl w:ilvl="0" w:tplc="FFFFFFFF">
      <w:start w:val="1"/>
      <w:numFmt w:val="bullet"/>
      <w:lvlText w:val=""/>
      <w:lvlJc w:val="left"/>
      <w:pPr>
        <w:ind w:left="7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0" w15:restartNumberingAfterBreak="0">
    <w:nsid w:val="43D1753E"/>
    <w:multiLevelType w:val="hybridMultilevel"/>
    <w:tmpl w:val="DC3479A0"/>
    <w:lvl w:ilvl="0" w:tplc="FFFFFFFF">
      <w:start w:val="1"/>
      <w:numFmt w:val="bullet"/>
      <w:lvlText w:val=""/>
      <w:lvlJc w:val="left"/>
      <w:pPr>
        <w:ind w:left="7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6DA43C5"/>
    <w:multiLevelType w:val="hybridMultilevel"/>
    <w:tmpl w:val="250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2F05F9A"/>
    <w:multiLevelType w:val="hybridMultilevel"/>
    <w:tmpl w:val="74C04A26"/>
    <w:lvl w:ilvl="0" w:tplc="477E3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C439E"/>
    <w:multiLevelType w:val="hybridMultilevel"/>
    <w:tmpl w:val="1F5A45F4"/>
    <w:lvl w:ilvl="0" w:tplc="04090001">
      <w:start w:val="1"/>
      <w:numFmt w:val="bullet"/>
      <w:lvlText w:val=""/>
      <w:lvlJc w:val="left"/>
      <w:pPr>
        <w:ind w:left="780" w:hanging="360"/>
      </w:pPr>
      <w:rPr>
        <w:rFonts w:ascii="Symbol" w:hAnsi="Symbol" w:hint="default"/>
      </w:rPr>
    </w:lvl>
    <w:lvl w:ilvl="1" w:tplc="0A6C54E0">
      <w:numFmt w:val="bullet"/>
      <w:lvlText w:val="-"/>
      <w:lvlJc w:val="left"/>
      <w:pPr>
        <w:ind w:left="1500" w:hanging="360"/>
      </w:pPr>
      <w:rPr>
        <w:rFonts w:ascii="Calibri" w:eastAsiaTheme="minorHAnsi" w:hAnsi="Calibri" w:cs="Calibr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D24C1E"/>
    <w:multiLevelType w:val="hybridMultilevel"/>
    <w:tmpl w:val="E09A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94900809">
    <w:abstractNumId w:val="24"/>
  </w:num>
  <w:num w:numId="2" w16cid:durableId="123424522">
    <w:abstractNumId w:val="12"/>
  </w:num>
  <w:num w:numId="3" w16cid:durableId="238560405">
    <w:abstractNumId w:val="10"/>
  </w:num>
  <w:num w:numId="4" w16cid:durableId="66196484">
    <w:abstractNumId w:val="28"/>
  </w:num>
  <w:num w:numId="5" w16cid:durableId="876236697">
    <w:abstractNumId w:val="13"/>
  </w:num>
  <w:num w:numId="6" w16cid:durableId="1883705716">
    <w:abstractNumId w:val="17"/>
  </w:num>
  <w:num w:numId="7" w16cid:durableId="1473018057">
    <w:abstractNumId w:val="22"/>
  </w:num>
  <w:num w:numId="8" w16cid:durableId="63577727">
    <w:abstractNumId w:val="9"/>
  </w:num>
  <w:num w:numId="9" w16cid:durableId="1783765939">
    <w:abstractNumId w:val="7"/>
  </w:num>
  <w:num w:numId="10" w16cid:durableId="914707115">
    <w:abstractNumId w:val="6"/>
  </w:num>
  <w:num w:numId="11" w16cid:durableId="1934780489">
    <w:abstractNumId w:val="5"/>
  </w:num>
  <w:num w:numId="12" w16cid:durableId="1713575187">
    <w:abstractNumId w:val="4"/>
  </w:num>
  <w:num w:numId="13" w16cid:durableId="135876867">
    <w:abstractNumId w:val="8"/>
  </w:num>
  <w:num w:numId="14" w16cid:durableId="2034960465">
    <w:abstractNumId w:val="3"/>
  </w:num>
  <w:num w:numId="15" w16cid:durableId="755322997">
    <w:abstractNumId w:val="2"/>
  </w:num>
  <w:num w:numId="16" w16cid:durableId="55668631">
    <w:abstractNumId w:val="1"/>
  </w:num>
  <w:num w:numId="17" w16cid:durableId="1830166798">
    <w:abstractNumId w:val="0"/>
  </w:num>
  <w:num w:numId="18" w16cid:durableId="457140835">
    <w:abstractNumId w:val="14"/>
  </w:num>
  <w:num w:numId="19" w16cid:durableId="40331886">
    <w:abstractNumId w:val="15"/>
  </w:num>
  <w:num w:numId="20" w16cid:durableId="2058310917">
    <w:abstractNumId w:val="25"/>
  </w:num>
  <w:num w:numId="21" w16cid:durableId="261765093">
    <w:abstractNumId w:val="21"/>
  </w:num>
  <w:num w:numId="22" w16cid:durableId="827750918">
    <w:abstractNumId w:val="11"/>
  </w:num>
  <w:num w:numId="23" w16cid:durableId="1202860493">
    <w:abstractNumId w:val="30"/>
  </w:num>
  <w:num w:numId="24" w16cid:durableId="1063722872">
    <w:abstractNumId w:val="27"/>
  </w:num>
  <w:num w:numId="25" w16cid:durableId="1952274500">
    <w:abstractNumId w:val="29"/>
  </w:num>
  <w:num w:numId="26" w16cid:durableId="1685478907">
    <w:abstractNumId w:val="26"/>
  </w:num>
  <w:num w:numId="27" w16cid:durableId="1319190639">
    <w:abstractNumId w:val="16"/>
  </w:num>
  <w:num w:numId="28" w16cid:durableId="446588239">
    <w:abstractNumId w:val="19"/>
  </w:num>
  <w:num w:numId="29" w16cid:durableId="1598639901">
    <w:abstractNumId w:val="18"/>
  </w:num>
  <w:num w:numId="30" w16cid:durableId="527567004">
    <w:abstractNumId w:val="20"/>
  </w:num>
  <w:num w:numId="31" w16cid:durableId="19491899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FD"/>
    <w:rsid w:val="0008531F"/>
    <w:rsid w:val="00143703"/>
    <w:rsid w:val="001D7F5E"/>
    <w:rsid w:val="001E3C2E"/>
    <w:rsid w:val="00302C48"/>
    <w:rsid w:val="0047558D"/>
    <w:rsid w:val="005A2668"/>
    <w:rsid w:val="00645252"/>
    <w:rsid w:val="006D3D74"/>
    <w:rsid w:val="007E3821"/>
    <w:rsid w:val="0083569A"/>
    <w:rsid w:val="00891055"/>
    <w:rsid w:val="00892EC4"/>
    <w:rsid w:val="00951250"/>
    <w:rsid w:val="00A9204E"/>
    <w:rsid w:val="00BF46AC"/>
    <w:rsid w:val="00DF09FD"/>
    <w:rsid w:val="00F8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4163"/>
  <w15:chartTrackingRefBased/>
  <w15:docId w15:val="{8EE966F4-E037-4D66-BAB6-D6A42F0C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F09FD"/>
    <w:pPr>
      <w:ind w:left="720"/>
      <w:contextualSpacing/>
    </w:pPr>
  </w:style>
  <w:style w:type="character" w:styleId="UnresolvedMention">
    <w:name w:val="Unresolved Mention"/>
    <w:basedOn w:val="DefaultParagraphFont"/>
    <w:uiPriority w:val="99"/>
    <w:semiHidden/>
    <w:unhideWhenUsed/>
    <w:rsid w:val="001E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a_m02sukz\AppData\Local\Microsoft\Office\16.0\DTS\en-US%7bE3B19EDA-A6CC-41E2-85A1-04888385C6B3%7d\%7b8CCCE815-6613-4103-99C1-904635FF22A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{8CCCE815-6613-4103-99C1-904635FF22A0}tf02786999_win32.dotx</Template>
  <TotalTime>58</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Dhananchezhiyan G</dc:creator>
  <cp:keywords/>
  <dc:description/>
  <cp:lastModifiedBy>Dhananchezhiyan G</cp:lastModifiedBy>
  <cp:revision>9</cp:revision>
  <dcterms:created xsi:type="dcterms:W3CDTF">2024-12-24T15:27:00Z</dcterms:created>
  <dcterms:modified xsi:type="dcterms:W3CDTF">2024-12-24T17:01:00Z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